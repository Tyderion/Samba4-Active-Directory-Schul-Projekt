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3095" w:rsidRDefault="00A33095">
      <w:pPr>
        <w:pStyle w:val="CDBTitel"/>
      </w:pPr>
    </w:p>
    <w:p w:rsidR="001501D4" w:rsidRDefault="00320493">
      <w:pPr>
        <w:pStyle w:val="CDBTitel"/>
      </w:pPr>
      <w:r>
        <w:t>Projektplan</w:t>
      </w:r>
    </w:p>
    <w:p w:rsidR="001501D4" w:rsidRDefault="001501D4">
      <w:pPr>
        <w:pStyle w:val="CDBuLinie"/>
      </w:pPr>
    </w:p>
    <w:tbl>
      <w:tblPr>
        <w:tblW w:w="0" w:type="auto"/>
        <w:tblInd w:w="108" w:type="dxa"/>
        <w:tblLayout w:type="fixed"/>
        <w:tblCellMar>
          <w:top w:w="17" w:type="dxa"/>
          <w:bottom w:w="17" w:type="dxa"/>
        </w:tblCellMar>
        <w:tblLook w:val="0000" w:firstRow="0" w:lastRow="0" w:firstColumn="0" w:lastColumn="0" w:noHBand="0" w:noVBand="0"/>
      </w:tblPr>
      <w:tblGrid>
        <w:gridCol w:w="2388"/>
        <w:gridCol w:w="7251"/>
      </w:tblGrid>
      <w:tr w:rsidR="00E14138" w:rsidTr="00E14138">
        <w:tc>
          <w:tcPr>
            <w:tcW w:w="2388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333399"/>
            <w:vAlign w:val="center"/>
          </w:tcPr>
          <w:p w:rsidR="00E14138" w:rsidRDefault="00E14138" w:rsidP="00E14138">
            <w:pPr>
              <w:snapToGrid w:val="0"/>
              <w:spacing w:before="40" w:after="40"/>
              <w:jc w:val="right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 xml:space="preserve">Status </w:t>
            </w:r>
          </w:p>
        </w:tc>
        <w:tc>
          <w:tcPr>
            <w:tcW w:w="7251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:rsidR="00E14138" w:rsidRPr="00B82C84" w:rsidRDefault="00E14138" w:rsidP="00017A70">
            <w:pPr>
              <w:snapToGrid w:val="0"/>
              <w:spacing w:before="40" w:after="40"/>
              <w:rPr>
                <w:color w:val="548DD4"/>
              </w:rPr>
            </w:pPr>
            <w:r w:rsidRPr="00B82C84">
              <w:rPr>
                <w:color w:val="548DD4"/>
              </w:rPr>
              <w:t xml:space="preserve">In Arbeit </w:t>
            </w:r>
          </w:p>
        </w:tc>
      </w:tr>
      <w:tr w:rsidR="00E14138" w:rsidTr="00E14138">
        <w:tc>
          <w:tcPr>
            <w:tcW w:w="2388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333399"/>
            <w:vAlign w:val="center"/>
          </w:tcPr>
          <w:p w:rsidR="00E14138" w:rsidRDefault="00E14138" w:rsidP="00E14138">
            <w:pPr>
              <w:snapToGrid w:val="0"/>
              <w:spacing w:before="40" w:after="40"/>
              <w:jc w:val="right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Projektname</w:t>
            </w:r>
          </w:p>
        </w:tc>
        <w:tc>
          <w:tcPr>
            <w:tcW w:w="7251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:rsidR="00E14138" w:rsidRPr="00B82C84" w:rsidRDefault="00017A70" w:rsidP="00E14138">
            <w:pPr>
              <w:snapToGrid w:val="0"/>
              <w:spacing w:before="40" w:after="40"/>
              <w:rPr>
                <w:b/>
                <w:color w:val="548DD4"/>
              </w:rPr>
            </w:pPr>
            <w:r>
              <w:rPr>
                <w:color w:val="548DD4"/>
              </w:rPr>
              <w:t>ActiveSamba Generator</w:t>
            </w:r>
          </w:p>
        </w:tc>
      </w:tr>
      <w:tr w:rsidR="00E14138" w:rsidTr="00E14138">
        <w:tc>
          <w:tcPr>
            <w:tcW w:w="2388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333399"/>
            <w:vAlign w:val="center"/>
          </w:tcPr>
          <w:p w:rsidR="00E14138" w:rsidRDefault="00E14138" w:rsidP="00E14138">
            <w:pPr>
              <w:snapToGrid w:val="0"/>
              <w:spacing w:before="40" w:after="40"/>
              <w:jc w:val="right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Projektleiter</w:t>
            </w:r>
          </w:p>
        </w:tc>
        <w:tc>
          <w:tcPr>
            <w:tcW w:w="7251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:rsidR="00E14138" w:rsidRPr="00B82C84" w:rsidRDefault="00017A70" w:rsidP="00E14138">
            <w:pPr>
              <w:snapToGrid w:val="0"/>
              <w:spacing w:before="40" w:after="40"/>
              <w:rPr>
                <w:b/>
                <w:color w:val="548DD4"/>
              </w:rPr>
            </w:pPr>
            <w:r>
              <w:rPr>
                <w:color w:val="548DD4"/>
              </w:rPr>
              <w:t>Gabriel Nadler, Sara Franciello, Daniel Glaus</w:t>
            </w:r>
          </w:p>
        </w:tc>
      </w:tr>
      <w:tr w:rsidR="00E14138" w:rsidTr="00E14138">
        <w:tc>
          <w:tcPr>
            <w:tcW w:w="2388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333399"/>
            <w:vAlign w:val="center"/>
          </w:tcPr>
          <w:p w:rsidR="00E14138" w:rsidRDefault="00E14138" w:rsidP="00E14138">
            <w:pPr>
              <w:snapToGrid w:val="0"/>
              <w:spacing w:before="40" w:after="40"/>
              <w:jc w:val="right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Auftraggeber</w:t>
            </w:r>
          </w:p>
        </w:tc>
        <w:tc>
          <w:tcPr>
            <w:tcW w:w="7251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:rsidR="00E14138" w:rsidRPr="00B82C84" w:rsidRDefault="00017A70" w:rsidP="00E14138">
            <w:pPr>
              <w:snapToGrid w:val="0"/>
              <w:spacing w:before="40" w:after="40"/>
              <w:rPr>
                <w:b/>
                <w:color w:val="548DD4"/>
              </w:rPr>
            </w:pPr>
            <w:r>
              <w:rPr>
                <w:color w:val="548DD4"/>
              </w:rPr>
              <w:t>Martin Frieden</w:t>
            </w:r>
          </w:p>
        </w:tc>
      </w:tr>
      <w:tr w:rsidR="00E14138" w:rsidTr="00E14138">
        <w:tc>
          <w:tcPr>
            <w:tcW w:w="2388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333399"/>
            <w:vAlign w:val="center"/>
          </w:tcPr>
          <w:p w:rsidR="00E14138" w:rsidRDefault="00E14138" w:rsidP="00E14138">
            <w:pPr>
              <w:snapToGrid w:val="0"/>
              <w:spacing w:before="40" w:after="40"/>
              <w:jc w:val="right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Autoren</w:t>
            </w:r>
          </w:p>
        </w:tc>
        <w:tc>
          <w:tcPr>
            <w:tcW w:w="7251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:rsidR="00E14138" w:rsidRPr="00B82C84" w:rsidRDefault="00017A70" w:rsidP="00E14138">
            <w:pPr>
              <w:snapToGrid w:val="0"/>
              <w:spacing w:before="40" w:after="40"/>
              <w:rPr>
                <w:b/>
                <w:color w:val="548DD4"/>
              </w:rPr>
            </w:pPr>
            <w:r>
              <w:rPr>
                <w:color w:val="548DD4"/>
              </w:rPr>
              <w:t>Gabriel Nadler, Sara Franciello, Daniel Glaus</w:t>
            </w:r>
          </w:p>
        </w:tc>
      </w:tr>
      <w:tr w:rsidR="00E14138" w:rsidTr="00E14138">
        <w:tc>
          <w:tcPr>
            <w:tcW w:w="2388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333399"/>
            <w:vAlign w:val="center"/>
          </w:tcPr>
          <w:p w:rsidR="00E14138" w:rsidRDefault="00E14138" w:rsidP="00E14138">
            <w:pPr>
              <w:snapToGrid w:val="0"/>
              <w:spacing w:before="40" w:after="40"/>
              <w:jc w:val="right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Verteiler</w:t>
            </w:r>
          </w:p>
        </w:tc>
        <w:tc>
          <w:tcPr>
            <w:tcW w:w="7251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:rsidR="00E14138" w:rsidRPr="00B82C84" w:rsidRDefault="007F0B9F" w:rsidP="00E14138">
            <w:pPr>
              <w:snapToGrid w:val="0"/>
              <w:spacing w:before="40" w:after="40"/>
              <w:rPr>
                <w:color w:val="548DD4"/>
                <w:sz w:val="16"/>
                <w:szCs w:val="16"/>
              </w:rPr>
            </w:pPr>
            <w:r>
              <w:rPr>
                <w:color w:val="548DD4"/>
              </w:rPr>
              <w:t>Auftraggeber, Projektteam</w:t>
            </w:r>
          </w:p>
        </w:tc>
      </w:tr>
    </w:tbl>
    <w:p w:rsidR="00E14138" w:rsidRDefault="00E14138" w:rsidP="00E14138">
      <w:pPr>
        <w:spacing w:before="240" w:after="200"/>
        <w:rPr>
          <w:b/>
        </w:rPr>
      </w:pPr>
      <w:r>
        <w:rPr>
          <w:b/>
        </w:rPr>
        <w:t>Änderungskontrolle, Prüfung, Genehmigung</w:t>
      </w:r>
    </w:p>
    <w:tbl>
      <w:tblPr>
        <w:tblW w:w="0" w:type="auto"/>
        <w:tblInd w:w="108" w:type="dxa"/>
        <w:tblLayout w:type="fixed"/>
        <w:tblCellMar>
          <w:top w:w="17" w:type="dxa"/>
          <w:bottom w:w="17" w:type="dxa"/>
        </w:tblCellMar>
        <w:tblLook w:val="0000" w:firstRow="0" w:lastRow="0" w:firstColumn="0" w:lastColumn="0" w:noHBand="0" w:noVBand="0"/>
      </w:tblPr>
      <w:tblGrid>
        <w:gridCol w:w="1129"/>
        <w:gridCol w:w="1239"/>
        <w:gridCol w:w="3903"/>
        <w:gridCol w:w="3368"/>
      </w:tblGrid>
      <w:tr w:rsidR="00E14138" w:rsidTr="00E14138">
        <w:tc>
          <w:tcPr>
            <w:tcW w:w="112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333399"/>
          </w:tcPr>
          <w:p w:rsidR="00E14138" w:rsidRDefault="00E14138" w:rsidP="00E14138">
            <w:pPr>
              <w:pStyle w:val="Tabellenberschrift"/>
              <w:snapToGrid w:val="0"/>
            </w:pPr>
            <w:r>
              <w:t>Version</w:t>
            </w:r>
          </w:p>
        </w:tc>
        <w:tc>
          <w:tcPr>
            <w:tcW w:w="123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333399"/>
          </w:tcPr>
          <w:p w:rsidR="00E14138" w:rsidRDefault="00E14138" w:rsidP="00E14138">
            <w:pPr>
              <w:pStyle w:val="Tabellenberschrift"/>
              <w:snapToGrid w:val="0"/>
            </w:pPr>
            <w:r>
              <w:t>Datum</w:t>
            </w:r>
          </w:p>
        </w:tc>
        <w:tc>
          <w:tcPr>
            <w:tcW w:w="390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333399"/>
          </w:tcPr>
          <w:p w:rsidR="00E14138" w:rsidRDefault="00E14138" w:rsidP="00E14138">
            <w:pPr>
              <w:pStyle w:val="Tabellenberschrift"/>
              <w:snapToGrid w:val="0"/>
            </w:pPr>
            <w:r>
              <w:t>Beschreibung, Bemerkung</w:t>
            </w:r>
          </w:p>
        </w:tc>
        <w:tc>
          <w:tcPr>
            <w:tcW w:w="336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33399"/>
          </w:tcPr>
          <w:p w:rsidR="00E14138" w:rsidRDefault="00E14138" w:rsidP="00E14138">
            <w:pPr>
              <w:pStyle w:val="Tabellenberschrift"/>
              <w:snapToGrid w:val="0"/>
            </w:pPr>
            <w:r>
              <w:t>Name oder Rolle</w:t>
            </w:r>
          </w:p>
        </w:tc>
      </w:tr>
      <w:tr w:rsidR="00E14138" w:rsidTr="00E14138">
        <w:tc>
          <w:tcPr>
            <w:tcW w:w="1129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D9D9D9"/>
          </w:tcPr>
          <w:p w:rsidR="00E14138" w:rsidRDefault="00017A70" w:rsidP="00E14138">
            <w:pPr>
              <w:pStyle w:val="TabellenInhalt"/>
              <w:snapToGrid w:val="0"/>
            </w:pPr>
            <w:r>
              <w:t>1</w:t>
            </w:r>
          </w:p>
        </w:tc>
        <w:tc>
          <w:tcPr>
            <w:tcW w:w="1239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D9D9D9"/>
          </w:tcPr>
          <w:p w:rsidR="00E14138" w:rsidRDefault="00017A70" w:rsidP="00E14138">
            <w:pPr>
              <w:pStyle w:val="TabellenInhalt"/>
              <w:snapToGrid w:val="0"/>
            </w:pPr>
            <w:r>
              <w:t>04.02.2013</w:t>
            </w:r>
          </w:p>
        </w:tc>
        <w:tc>
          <w:tcPr>
            <w:tcW w:w="3903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D9D9D9"/>
          </w:tcPr>
          <w:p w:rsidR="00E14138" w:rsidRDefault="00017A70" w:rsidP="00E14138">
            <w:pPr>
              <w:pStyle w:val="TabellenInhalt"/>
              <w:snapToGrid w:val="0"/>
            </w:pPr>
            <w:r>
              <w:t>Erste Version</w:t>
            </w:r>
          </w:p>
        </w:tc>
        <w:tc>
          <w:tcPr>
            <w:tcW w:w="3368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:rsidR="00E14138" w:rsidRDefault="007F0B9F" w:rsidP="00E14138">
            <w:pPr>
              <w:pStyle w:val="TabellenInhalt"/>
              <w:snapToGrid w:val="0"/>
            </w:pPr>
            <w:r>
              <w:t>Projektteam</w:t>
            </w:r>
            <w:bookmarkStart w:id="0" w:name="_GoBack"/>
            <w:bookmarkEnd w:id="0"/>
          </w:p>
        </w:tc>
      </w:tr>
      <w:tr w:rsidR="00E14138" w:rsidTr="00E14138">
        <w:tc>
          <w:tcPr>
            <w:tcW w:w="1129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D9D9D9"/>
          </w:tcPr>
          <w:p w:rsidR="00E14138" w:rsidRDefault="00E14138" w:rsidP="00E14138">
            <w:pPr>
              <w:pStyle w:val="TabellenInhalt"/>
              <w:snapToGrid w:val="0"/>
            </w:pPr>
          </w:p>
        </w:tc>
        <w:tc>
          <w:tcPr>
            <w:tcW w:w="1239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D9D9D9"/>
          </w:tcPr>
          <w:p w:rsidR="00E14138" w:rsidRDefault="00E14138" w:rsidP="00E14138">
            <w:pPr>
              <w:pStyle w:val="TabellenInhalt"/>
              <w:snapToGrid w:val="0"/>
            </w:pPr>
          </w:p>
        </w:tc>
        <w:tc>
          <w:tcPr>
            <w:tcW w:w="3903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D9D9D9"/>
          </w:tcPr>
          <w:p w:rsidR="00E14138" w:rsidRDefault="00E14138" w:rsidP="00E14138">
            <w:pPr>
              <w:pStyle w:val="TabellenInhalt"/>
              <w:snapToGrid w:val="0"/>
            </w:pPr>
          </w:p>
        </w:tc>
        <w:tc>
          <w:tcPr>
            <w:tcW w:w="3368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:rsidR="00E14138" w:rsidRDefault="00E14138" w:rsidP="00E14138">
            <w:pPr>
              <w:pStyle w:val="TabellenInhalt"/>
              <w:snapToGrid w:val="0"/>
            </w:pPr>
          </w:p>
        </w:tc>
      </w:tr>
      <w:tr w:rsidR="00E14138" w:rsidTr="00E14138">
        <w:tc>
          <w:tcPr>
            <w:tcW w:w="1129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D9D9D9"/>
          </w:tcPr>
          <w:p w:rsidR="00E14138" w:rsidRDefault="00E14138" w:rsidP="00E14138">
            <w:pPr>
              <w:pStyle w:val="TabellenInhalt"/>
              <w:snapToGrid w:val="0"/>
            </w:pPr>
          </w:p>
        </w:tc>
        <w:tc>
          <w:tcPr>
            <w:tcW w:w="1239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D9D9D9"/>
          </w:tcPr>
          <w:p w:rsidR="00E14138" w:rsidRDefault="00E14138" w:rsidP="00E14138">
            <w:pPr>
              <w:pStyle w:val="TabellenInhalt"/>
              <w:snapToGrid w:val="0"/>
            </w:pPr>
          </w:p>
        </w:tc>
        <w:tc>
          <w:tcPr>
            <w:tcW w:w="3903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D9D9D9"/>
          </w:tcPr>
          <w:p w:rsidR="00E14138" w:rsidRDefault="00E14138" w:rsidP="00E14138">
            <w:pPr>
              <w:pStyle w:val="TabellenInhalt"/>
              <w:snapToGrid w:val="0"/>
            </w:pPr>
          </w:p>
        </w:tc>
        <w:tc>
          <w:tcPr>
            <w:tcW w:w="3368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:rsidR="00E14138" w:rsidRDefault="00E14138" w:rsidP="00E14138">
            <w:pPr>
              <w:pStyle w:val="TabellenInhalt"/>
              <w:snapToGrid w:val="0"/>
            </w:pPr>
          </w:p>
        </w:tc>
      </w:tr>
      <w:tr w:rsidR="00E14138" w:rsidTr="00E14138">
        <w:tc>
          <w:tcPr>
            <w:tcW w:w="1129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D9D9D9"/>
          </w:tcPr>
          <w:p w:rsidR="00E14138" w:rsidRDefault="00E14138" w:rsidP="00E14138">
            <w:pPr>
              <w:pStyle w:val="TabellenInhalt"/>
              <w:snapToGrid w:val="0"/>
            </w:pPr>
          </w:p>
        </w:tc>
        <w:tc>
          <w:tcPr>
            <w:tcW w:w="1239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D9D9D9"/>
          </w:tcPr>
          <w:p w:rsidR="00E14138" w:rsidRDefault="00E14138" w:rsidP="00E14138">
            <w:pPr>
              <w:pStyle w:val="TabellenInhalt"/>
              <w:snapToGrid w:val="0"/>
            </w:pPr>
          </w:p>
        </w:tc>
        <w:tc>
          <w:tcPr>
            <w:tcW w:w="3903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D9D9D9"/>
          </w:tcPr>
          <w:p w:rsidR="00E14138" w:rsidRDefault="00E14138" w:rsidP="00E14138">
            <w:pPr>
              <w:pStyle w:val="TabellenInhalt"/>
              <w:snapToGrid w:val="0"/>
            </w:pPr>
          </w:p>
        </w:tc>
        <w:tc>
          <w:tcPr>
            <w:tcW w:w="3368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:rsidR="00E14138" w:rsidRDefault="00E14138" w:rsidP="00E14138">
            <w:pPr>
              <w:pStyle w:val="TabellenInhalt"/>
              <w:snapToGrid w:val="0"/>
            </w:pPr>
          </w:p>
        </w:tc>
      </w:tr>
    </w:tbl>
    <w:p w:rsidR="00E14138" w:rsidRDefault="00E14138" w:rsidP="00E14138">
      <w:pPr>
        <w:spacing w:before="200" w:after="200"/>
        <w:rPr>
          <w:b/>
        </w:rPr>
      </w:pPr>
      <w:r>
        <w:rPr>
          <w:b/>
        </w:rPr>
        <w:t>Referenzen</w:t>
      </w:r>
    </w:p>
    <w:tbl>
      <w:tblPr>
        <w:tblW w:w="0" w:type="auto"/>
        <w:tblInd w:w="112" w:type="dxa"/>
        <w:tblLayout w:type="fixed"/>
        <w:tblCellMar>
          <w:top w:w="17" w:type="dxa"/>
          <w:bottom w:w="17" w:type="dxa"/>
        </w:tblCellMar>
        <w:tblLook w:val="0000" w:firstRow="0" w:lastRow="0" w:firstColumn="0" w:lastColumn="0" w:noHBand="0" w:noVBand="0"/>
      </w:tblPr>
      <w:tblGrid>
        <w:gridCol w:w="2151"/>
        <w:gridCol w:w="7484"/>
      </w:tblGrid>
      <w:tr w:rsidR="00E14138" w:rsidTr="00E14138">
        <w:tc>
          <w:tcPr>
            <w:tcW w:w="21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333399"/>
          </w:tcPr>
          <w:p w:rsidR="00E14138" w:rsidRDefault="00E14138" w:rsidP="00E14138">
            <w:pPr>
              <w:pStyle w:val="Tabellenberschrift"/>
              <w:snapToGrid w:val="0"/>
            </w:pPr>
            <w:r>
              <w:t>Referenz</w:t>
            </w:r>
          </w:p>
        </w:tc>
        <w:tc>
          <w:tcPr>
            <w:tcW w:w="74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333399"/>
          </w:tcPr>
          <w:p w:rsidR="00E14138" w:rsidRDefault="00E14138" w:rsidP="00E14138">
            <w:pPr>
              <w:pStyle w:val="Tabellenberschrift"/>
              <w:snapToGrid w:val="0"/>
            </w:pPr>
            <w:r>
              <w:t>Titel, Quelle</w:t>
            </w:r>
          </w:p>
        </w:tc>
      </w:tr>
      <w:tr w:rsidR="00E14138" w:rsidTr="00E14138">
        <w:tc>
          <w:tcPr>
            <w:tcW w:w="2151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D9D9D9"/>
          </w:tcPr>
          <w:p w:rsidR="00E14138" w:rsidRDefault="00E14138" w:rsidP="00E14138">
            <w:pPr>
              <w:pStyle w:val="TabellenInhalt"/>
              <w:snapToGrid w:val="0"/>
            </w:pPr>
          </w:p>
        </w:tc>
        <w:tc>
          <w:tcPr>
            <w:tcW w:w="748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:rsidR="00E14138" w:rsidRDefault="00E14138" w:rsidP="00E14138">
            <w:pPr>
              <w:pStyle w:val="TabellenInhalt"/>
              <w:snapToGrid w:val="0"/>
            </w:pPr>
          </w:p>
        </w:tc>
      </w:tr>
      <w:tr w:rsidR="00E14138" w:rsidTr="00E14138">
        <w:tc>
          <w:tcPr>
            <w:tcW w:w="2151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D9D9D9"/>
          </w:tcPr>
          <w:p w:rsidR="00E14138" w:rsidRDefault="00E14138" w:rsidP="00E14138">
            <w:pPr>
              <w:pStyle w:val="TabellenInhalt"/>
              <w:snapToGrid w:val="0"/>
            </w:pPr>
          </w:p>
        </w:tc>
        <w:tc>
          <w:tcPr>
            <w:tcW w:w="7484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D9D9"/>
          </w:tcPr>
          <w:p w:rsidR="00E14138" w:rsidRDefault="00E14138" w:rsidP="00E14138">
            <w:pPr>
              <w:pStyle w:val="TabellenInhalt"/>
              <w:snapToGrid w:val="0"/>
            </w:pPr>
          </w:p>
        </w:tc>
      </w:tr>
    </w:tbl>
    <w:p w:rsidR="00E14138" w:rsidRDefault="00E14138" w:rsidP="00E14138">
      <w:pPr>
        <w:rPr>
          <w:b/>
        </w:rPr>
      </w:pPr>
    </w:p>
    <w:p w:rsidR="00E14138" w:rsidRDefault="00E14138" w:rsidP="00E14138">
      <w:pPr>
        <w:rPr>
          <w:b/>
        </w:rPr>
      </w:pPr>
    </w:p>
    <w:p w:rsidR="00E14138" w:rsidRDefault="00E14138" w:rsidP="00E14138">
      <w:pPr>
        <w:rPr>
          <w:b/>
        </w:rPr>
      </w:pPr>
    </w:p>
    <w:p w:rsidR="00E14138" w:rsidRDefault="00E14138" w:rsidP="00E14138">
      <w:pPr>
        <w:rPr>
          <w:b/>
        </w:rPr>
      </w:pPr>
    </w:p>
    <w:p w:rsidR="00E14138" w:rsidRDefault="00E14138" w:rsidP="00E14138">
      <w:pPr>
        <w:rPr>
          <w:b/>
        </w:rPr>
      </w:pPr>
    </w:p>
    <w:p w:rsidR="00E14138" w:rsidRDefault="00E14138">
      <w:pPr>
        <w:rPr>
          <w:b/>
        </w:rPr>
      </w:pPr>
    </w:p>
    <w:p w:rsidR="00E14138" w:rsidRDefault="00A17064">
      <w:pPr>
        <w:rPr>
          <w:b/>
        </w:rPr>
        <w:sectPr w:rsidR="00E14138" w:rsidSect="00810BEE">
          <w:headerReference w:type="default" r:id="rId8"/>
          <w:footerReference w:type="default" r:id="rId9"/>
          <w:headerReference w:type="first" r:id="rId10"/>
          <w:footerReference w:type="first" r:id="rId11"/>
          <w:footnotePr>
            <w:pos w:val="beneathText"/>
          </w:footnotePr>
          <w:type w:val="continuous"/>
          <w:pgSz w:w="11905" w:h="16837"/>
          <w:pgMar w:top="1134" w:right="1134" w:bottom="1134" w:left="1134" w:header="851" w:footer="603" w:gutter="0"/>
          <w:cols w:space="720"/>
          <w:docGrid w:linePitch="360"/>
        </w:sectPr>
      </w:pPr>
      <w:r>
        <w:rPr>
          <w:b/>
        </w:rPr>
        <w:tab/>
      </w:r>
    </w:p>
    <w:tbl>
      <w:tblPr>
        <w:tblW w:w="146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2571"/>
        <w:gridCol w:w="643"/>
        <w:gridCol w:w="643"/>
        <w:gridCol w:w="515"/>
        <w:gridCol w:w="515"/>
        <w:gridCol w:w="515"/>
        <w:gridCol w:w="515"/>
        <w:gridCol w:w="515"/>
        <w:gridCol w:w="515"/>
        <w:gridCol w:w="515"/>
        <w:gridCol w:w="514"/>
        <w:gridCol w:w="514"/>
        <w:gridCol w:w="514"/>
        <w:gridCol w:w="514"/>
        <w:gridCol w:w="514"/>
        <w:gridCol w:w="514"/>
        <w:gridCol w:w="514"/>
        <w:gridCol w:w="514"/>
        <w:gridCol w:w="514"/>
        <w:gridCol w:w="514"/>
        <w:gridCol w:w="514"/>
        <w:gridCol w:w="514"/>
        <w:gridCol w:w="514"/>
        <w:gridCol w:w="514"/>
      </w:tblGrid>
      <w:tr w:rsidR="00C625AE" w:rsidRPr="003526B4" w:rsidTr="003526B4">
        <w:tc>
          <w:tcPr>
            <w:tcW w:w="2268" w:type="dxa"/>
            <w:tcBorders>
              <w:right w:val="single" w:sz="12" w:space="0" w:color="auto"/>
            </w:tcBorders>
            <w:shd w:val="clear" w:color="auto" w:fill="auto"/>
          </w:tcPr>
          <w:p w:rsidR="00E14138" w:rsidRPr="003526B4" w:rsidRDefault="00E14138" w:rsidP="003526B4">
            <w:pPr>
              <w:spacing w:beforeLines="40" w:before="96" w:afterLines="40" w:after="96"/>
              <w:jc w:val="center"/>
              <w:rPr>
                <w:b/>
              </w:rPr>
            </w:pPr>
          </w:p>
          <w:p w:rsidR="00C625AE" w:rsidRPr="003526B4" w:rsidRDefault="00C625AE" w:rsidP="003526B4">
            <w:pPr>
              <w:spacing w:beforeLines="40" w:before="96" w:afterLines="40" w:after="96"/>
              <w:jc w:val="center"/>
              <w:rPr>
                <w:b/>
              </w:rPr>
            </w:pPr>
            <w:r w:rsidRPr="003526B4">
              <w:rPr>
                <w:b/>
              </w:rPr>
              <w:t>Aktivität</w:t>
            </w:r>
          </w:p>
        </w:tc>
        <w:tc>
          <w:tcPr>
            <w:tcW w:w="567" w:type="dxa"/>
            <w:tcBorders>
              <w:left w:val="single" w:sz="12" w:space="0" w:color="auto"/>
            </w:tcBorders>
            <w:shd w:val="clear" w:color="auto" w:fill="auto"/>
          </w:tcPr>
          <w:p w:rsidR="00C625AE" w:rsidRPr="003526B4" w:rsidRDefault="00C625AE" w:rsidP="003526B4">
            <w:pPr>
              <w:spacing w:beforeLines="40" w:before="96" w:afterLines="40" w:after="96"/>
              <w:jc w:val="center"/>
              <w:rPr>
                <w:b/>
              </w:rPr>
            </w:pPr>
            <w:r w:rsidRPr="003526B4">
              <w:rPr>
                <w:b/>
              </w:rPr>
              <w:t>Soll</w:t>
            </w:r>
          </w:p>
          <w:p w:rsidR="002954ED" w:rsidRPr="003526B4" w:rsidRDefault="002954ED" w:rsidP="003526B4">
            <w:pPr>
              <w:spacing w:beforeLines="40" w:before="96" w:afterLines="40" w:after="96"/>
              <w:jc w:val="center"/>
              <w:rPr>
                <w:b/>
              </w:rPr>
            </w:pPr>
            <w:r w:rsidRPr="003526B4">
              <w:rPr>
                <w:b/>
              </w:rPr>
              <w:t>[h]</w:t>
            </w:r>
          </w:p>
        </w:tc>
        <w:tc>
          <w:tcPr>
            <w:tcW w:w="567" w:type="dxa"/>
            <w:tcBorders>
              <w:right w:val="single" w:sz="12" w:space="0" w:color="auto"/>
            </w:tcBorders>
            <w:shd w:val="clear" w:color="auto" w:fill="auto"/>
          </w:tcPr>
          <w:p w:rsidR="00C625AE" w:rsidRPr="003526B4" w:rsidRDefault="00C625AE" w:rsidP="003526B4">
            <w:pPr>
              <w:spacing w:beforeLines="40" w:before="96" w:afterLines="40" w:after="96"/>
              <w:jc w:val="center"/>
              <w:rPr>
                <w:b/>
              </w:rPr>
            </w:pPr>
            <w:r w:rsidRPr="003526B4">
              <w:rPr>
                <w:b/>
              </w:rPr>
              <w:t>Ist</w:t>
            </w:r>
          </w:p>
          <w:p w:rsidR="002954ED" w:rsidRPr="003526B4" w:rsidRDefault="002954ED" w:rsidP="003526B4">
            <w:pPr>
              <w:spacing w:beforeLines="40" w:before="96" w:afterLines="40" w:after="96"/>
              <w:jc w:val="center"/>
              <w:rPr>
                <w:b/>
              </w:rPr>
            </w:pPr>
            <w:r w:rsidRPr="003526B4">
              <w:rPr>
                <w:b/>
              </w:rPr>
              <w:t>[h]</w:t>
            </w:r>
          </w:p>
        </w:tc>
        <w:tc>
          <w:tcPr>
            <w:tcW w:w="454" w:type="dxa"/>
            <w:tcBorders>
              <w:left w:val="single" w:sz="12" w:space="0" w:color="auto"/>
              <w:bottom w:val="single" w:sz="4" w:space="0" w:color="auto"/>
            </w:tcBorders>
            <w:shd w:val="clear" w:color="auto" w:fill="auto"/>
          </w:tcPr>
          <w:p w:rsidR="00C625AE" w:rsidRPr="003526B4" w:rsidRDefault="00C625AE" w:rsidP="003526B4">
            <w:pPr>
              <w:spacing w:beforeLines="40" w:before="96" w:afterLines="40" w:after="96"/>
              <w:jc w:val="center"/>
              <w:rPr>
                <w:b/>
              </w:rPr>
            </w:pPr>
            <w:r w:rsidRPr="003526B4">
              <w:rPr>
                <w:b/>
              </w:rPr>
              <w:t>KW</w:t>
            </w:r>
            <w:r w:rsidRPr="003526B4">
              <w:rPr>
                <w:b/>
              </w:rPr>
              <w:br/>
              <w:t>05</w:t>
            </w:r>
          </w:p>
        </w:tc>
        <w:tc>
          <w:tcPr>
            <w:tcW w:w="454" w:type="dxa"/>
            <w:shd w:val="clear" w:color="auto" w:fill="auto"/>
          </w:tcPr>
          <w:p w:rsidR="00C625AE" w:rsidRPr="003526B4" w:rsidRDefault="00C625AE" w:rsidP="003526B4">
            <w:pPr>
              <w:spacing w:beforeLines="40" w:before="96" w:afterLines="40" w:after="96"/>
              <w:jc w:val="center"/>
              <w:rPr>
                <w:b/>
              </w:rPr>
            </w:pPr>
            <w:r w:rsidRPr="003526B4">
              <w:rPr>
                <w:b/>
              </w:rPr>
              <w:br/>
              <w:t>06</w:t>
            </w:r>
          </w:p>
        </w:tc>
        <w:tc>
          <w:tcPr>
            <w:tcW w:w="454" w:type="dxa"/>
            <w:shd w:val="clear" w:color="auto" w:fill="auto"/>
          </w:tcPr>
          <w:p w:rsidR="00C625AE" w:rsidRPr="003526B4" w:rsidRDefault="00C625AE" w:rsidP="003526B4">
            <w:pPr>
              <w:spacing w:beforeLines="40" w:before="96" w:afterLines="40" w:after="96"/>
              <w:jc w:val="center"/>
              <w:rPr>
                <w:b/>
              </w:rPr>
            </w:pPr>
            <w:r w:rsidRPr="003526B4">
              <w:rPr>
                <w:b/>
              </w:rPr>
              <w:br/>
              <w:t>07</w:t>
            </w:r>
          </w:p>
        </w:tc>
        <w:tc>
          <w:tcPr>
            <w:tcW w:w="454" w:type="dxa"/>
            <w:shd w:val="clear" w:color="auto" w:fill="auto"/>
          </w:tcPr>
          <w:p w:rsidR="00C625AE" w:rsidRPr="003526B4" w:rsidRDefault="00C625AE" w:rsidP="003526B4">
            <w:pPr>
              <w:spacing w:beforeLines="40" w:before="96" w:afterLines="40" w:after="96"/>
              <w:jc w:val="center"/>
              <w:rPr>
                <w:b/>
              </w:rPr>
            </w:pPr>
            <w:r w:rsidRPr="003526B4">
              <w:rPr>
                <w:b/>
              </w:rPr>
              <w:br/>
              <w:t>08</w:t>
            </w:r>
          </w:p>
        </w:tc>
        <w:tc>
          <w:tcPr>
            <w:tcW w:w="454" w:type="dxa"/>
            <w:shd w:val="clear" w:color="auto" w:fill="auto"/>
          </w:tcPr>
          <w:p w:rsidR="00C625AE" w:rsidRPr="003526B4" w:rsidRDefault="00C625AE" w:rsidP="003526B4">
            <w:pPr>
              <w:spacing w:beforeLines="40" w:before="96" w:afterLines="40" w:after="96"/>
              <w:jc w:val="center"/>
              <w:rPr>
                <w:b/>
              </w:rPr>
            </w:pPr>
            <w:r w:rsidRPr="003526B4">
              <w:rPr>
                <w:b/>
              </w:rPr>
              <w:br/>
              <w:t>09</w:t>
            </w:r>
          </w:p>
        </w:tc>
        <w:tc>
          <w:tcPr>
            <w:tcW w:w="454" w:type="dxa"/>
            <w:shd w:val="clear" w:color="auto" w:fill="auto"/>
          </w:tcPr>
          <w:p w:rsidR="00C625AE" w:rsidRPr="003526B4" w:rsidRDefault="00C625AE" w:rsidP="003526B4">
            <w:pPr>
              <w:spacing w:beforeLines="40" w:before="96" w:afterLines="40" w:after="96"/>
              <w:jc w:val="center"/>
              <w:rPr>
                <w:b/>
              </w:rPr>
            </w:pPr>
            <w:r w:rsidRPr="003526B4">
              <w:rPr>
                <w:b/>
              </w:rPr>
              <w:br/>
              <w:t>10</w:t>
            </w:r>
          </w:p>
        </w:tc>
        <w:tc>
          <w:tcPr>
            <w:tcW w:w="454" w:type="dxa"/>
            <w:shd w:val="clear" w:color="auto" w:fill="auto"/>
          </w:tcPr>
          <w:p w:rsidR="00C625AE" w:rsidRPr="003526B4" w:rsidRDefault="00C625AE" w:rsidP="003526B4">
            <w:pPr>
              <w:spacing w:beforeLines="40" w:before="96" w:afterLines="40" w:after="96"/>
              <w:jc w:val="center"/>
              <w:rPr>
                <w:b/>
              </w:rPr>
            </w:pPr>
            <w:r w:rsidRPr="003526B4">
              <w:rPr>
                <w:b/>
              </w:rPr>
              <w:br/>
              <w:t>11</w:t>
            </w:r>
          </w:p>
        </w:tc>
        <w:tc>
          <w:tcPr>
            <w:tcW w:w="454" w:type="dxa"/>
            <w:shd w:val="clear" w:color="auto" w:fill="auto"/>
          </w:tcPr>
          <w:p w:rsidR="00C625AE" w:rsidRPr="003526B4" w:rsidRDefault="00C625AE" w:rsidP="003526B4">
            <w:pPr>
              <w:spacing w:beforeLines="40" w:before="96" w:afterLines="40" w:after="96"/>
              <w:jc w:val="center"/>
              <w:rPr>
                <w:b/>
              </w:rPr>
            </w:pPr>
            <w:r w:rsidRPr="003526B4">
              <w:rPr>
                <w:b/>
              </w:rPr>
              <w:br/>
              <w:t>12</w:t>
            </w:r>
          </w:p>
        </w:tc>
        <w:tc>
          <w:tcPr>
            <w:tcW w:w="454" w:type="dxa"/>
            <w:shd w:val="clear" w:color="auto" w:fill="auto"/>
          </w:tcPr>
          <w:p w:rsidR="00C625AE" w:rsidRPr="003526B4" w:rsidRDefault="00C625AE" w:rsidP="003526B4">
            <w:pPr>
              <w:spacing w:beforeLines="40" w:before="96" w:afterLines="40" w:after="96"/>
              <w:jc w:val="center"/>
              <w:rPr>
                <w:b/>
              </w:rPr>
            </w:pPr>
            <w:r w:rsidRPr="003526B4">
              <w:rPr>
                <w:b/>
              </w:rPr>
              <w:br/>
              <w:t>13</w:t>
            </w:r>
          </w:p>
        </w:tc>
        <w:tc>
          <w:tcPr>
            <w:tcW w:w="454" w:type="dxa"/>
            <w:shd w:val="clear" w:color="auto" w:fill="auto"/>
          </w:tcPr>
          <w:p w:rsidR="00C625AE" w:rsidRPr="003526B4" w:rsidRDefault="00C625AE" w:rsidP="003526B4">
            <w:pPr>
              <w:spacing w:beforeLines="40" w:before="96" w:afterLines="40" w:after="96"/>
              <w:jc w:val="center"/>
              <w:rPr>
                <w:b/>
              </w:rPr>
            </w:pPr>
            <w:r w:rsidRPr="003526B4">
              <w:rPr>
                <w:b/>
              </w:rPr>
              <w:br/>
              <w:t>14</w:t>
            </w:r>
          </w:p>
        </w:tc>
        <w:tc>
          <w:tcPr>
            <w:tcW w:w="454" w:type="dxa"/>
            <w:shd w:val="clear" w:color="auto" w:fill="auto"/>
          </w:tcPr>
          <w:p w:rsidR="00C625AE" w:rsidRPr="003526B4" w:rsidRDefault="00C625AE" w:rsidP="003526B4">
            <w:pPr>
              <w:spacing w:beforeLines="40" w:before="96" w:afterLines="40" w:after="96"/>
              <w:jc w:val="center"/>
              <w:rPr>
                <w:b/>
              </w:rPr>
            </w:pPr>
            <w:r w:rsidRPr="003526B4">
              <w:rPr>
                <w:b/>
              </w:rPr>
              <w:br/>
              <w:t>15</w:t>
            </w:r>
          </w:p>
        </w:tc>
        <w:tc>
          <w:tcPr>
            <w:tcW w:w="454" w:type="dxa"/>
            <w:shd w:val="clear" w:color="auto" w:fill="auto"/>
          </w:tcPr>
          <w:p w:rsidR="00C625AE" w:rsidRPr="003526B4" w:rsidRDefault="00C625AE" w:rsidP="003526B4">
            <w:pPr>
              <w:spacing w:beforeLines="40" w:before="96" w:afterLines="40" w:after="96"/>
              <w:jc w:val="center"/>
              <w:rPr>
                <w:b/>
              </w:rPr>
            </w:pPr>
            <w:r w:rsidRPr="003526B4">
              <w:rPr>
                <w:b/>
              </w:rPr>
              <w:br/>
              <w:t>16</w:t>
            </w:r>
          </w:p>
        </w:tc>
        <w:tc>
          <w:tcPr>
            <w:tcW w:w="454" w:type="dxa"/>
            <w:shd w:val="clear" w:color="auto" w:fill="auto"/>
          </w:tcPr>
          <w:p w:rsidR="00C625AE" w:rsidRPr="003526B4" w:rsidRDefault="00C625AE" w:rsidP="003526B4">
            <w:pPr>
              <w:spacing w:beforeLines="40" w:before="96" w:afterLines="40" w:after="96"/>
              <w:jc w:val="center"/>
              <w:rPr>
                <w:b/>
              </w:rPr>
            </w:pPr>
            <w:r w:rsidRPr="003526B4">
              <w:rPr>
                <w:b/>
              </w:rPr>
              <w:br/>
              <w:t>17</w:t>
            </w:r>
          </w:p>
        </w:tc>
        <w:tc>
          <w:tcPr>
            <w:tcW w:w="454" w:type="dxa"/>
            <w:shd w:val="clear" w:color="auto" w:fill="auto"/>
          </w:tcPr>
          <w:p w:rsidR="00C625AE" w:rsidRPr="003526B4" w:rsidRDefault="00C625AE" w:rsidP="003526B4">
            <w:pPr>
              <w:spacing w:beforeLines="40" w:before="96" w:afterLines="40" w:after="96"/>
              <w:jc w:val="center"/>
              <w:rPr>
                <w:b/>
              </w:rPr>
            </w:pPr>
            <w:r w:rsidRPr="003526B4">
              <w:rPr>
                <w:b/>
              </w:rPr>
              <w:br/>
              <w:t>18</w:t>
            </w:r>
          </w:p>
        </w:tc>
        <w:tc>
          <w:tcPr>
            <w:tcW w:w="454" w:type="dxa"/>
            <w:shd w:val="clear" w:color="auto" w:fill="auto"/>
          </w:tcPr>
          <w:p w:rsidR="00C625AE" w:rsidRPr="003526B4" w:rsidRDefault="00C625AE" w:rsidP="003526B4">
            <w:pPr>
              <w:spacing w:beforeLines="40" w:before="96" w:afterLines="40" w:after="96"/>
              <w:jc w:val="center"/>
              <w:rPr>
                <w:b/>
              </w:rPr>
            </w:pPr>
            <w:r w:rsidRPr="003526B4">
              <w:rPr>
                <w:b/>
              </w:rPr>
              <w:br/>
              <w:t>19</w:t>
            </w:r>
          </w:p>
        </w:tc>
        <w:tc>
          <w:tcPr>
            <w:tcW w:w="454" w:type="dxa"/>
            <w:shd w:val="clear" w:color="auto" w:fill="auto"/>
          </w:tcPr>
          <w:p w:rsidR="00C625AE" w:rsidRPr="003526B4" w:rsidRDefault="00C625AE" w:rsidP="003526B4">
            <w:pPr>
              <w:spacing w:beforeLines="40" w:before="96" w:afterLines="40" w:after="96"/>
              <w:jc w:val="center"/>
              <w:rPr>
                <w:b/>
              </w:rPr>
            </w:pPr>
            <w:r w:rsidRPr="003526B4">
              <w:rPr>
                <w:b/>
              </w:rPr>
              <w:br/>
              <w:t>20</w:t>
            </w:r>
          </w:p>
        </w:tc>
        <w:tc>
          <w:tcPr>
            <w:tcW w:w="454" w:type="dxa"/>
            <w:shd w:val="clear" w:color="auto" w:fill="auto"/>
          </w:tcPr>
          <w:p w:rsidR="00C625AE" w:rsidRPr="003526B4" w:rsidRDefault="00C625AE" w:rsidP="003526B4">
            <w:pPr>
              <w:spacing w:beforeLines="40" w:before="96" w:afterLines="40" w:after="96"/>
              <w:jc w:val="center"/>
              <w:rPr>
                <w:b/>
              </w:rPr>
            </w:pPr>
            <w:r w:rsidRPr="003526B4">
              <w:rPr>
                <w:b/>
              </w:rPr>
              <w:br/>
              <w:t>21</w:t>
            </w:r>
          </w:p>
        </w:tc>
        <w:tc>
          <w:tcPr>
            <w:tcW w:w="454" w:type="dxa"/>
            <w:shd w:val="clear" w:color="auto" w:fill="auto"/>
          </w:tcPr>
          <w:p w:rsidR="00C625AE" w:rsidRPr="003526B4" w:rsidRDefault="00C625AE" w:rsidP="003526B4">
            <w:pPr>
              <w:spacing w:beforeLines="40" w:before="96" w:afterLines="40" w:after="96"/>
              <w:jc w:val="center"/>
              <w:rPr>
                <w:b/>
              </w:rPr>
            </w:pPr>
            <w:r w:rsidRPr="003526B4">
              <w:rPr>
                <w:b/>
              </w:rPr>
              <w:br/>
              <w:t>22</w:t>
            </w:r>
          </w:p>
        </w:tc>
        <w:tc>
          <w:tcPr>
            <w:tcW w:w="454" w:type="dxa"/>
            <w:shd w:val="clear" w:color="auto" w:fill="auto"/>
          </w:tcPr>
          <w:p w:rsidR="00C625AE" w:rsidRPr="003526B4" w:rsidRDefault="00C625AE" w:rsidP="003526B4">
            <w:pPr>
              <w:spacing w:beforeLines="40" w:before="96" w:afterLines="40" w:after="96"/>
              <w:jc w:val="center"/>
              <w:rPr>
                <w:b/>
              </w:rPr>
            </w:pPr>
            <w:r w:rsidRPr="003526B4">
              <w:rPr>
                <w:b/>
              </w:rPr>
              <w:br/>
              <w:t>23</w:t>
            </w:r>
          </w:p>
        </w:tc>
        <w:tc>
          <w:tcPr>
            <w:tcW w:w="454" w:type="dxa"/>
            <w:shd w:val="clear" w:color="auto" w:fill="auto"/>
          </w:tcPr>
          <w:p w:rsidR="00C625AE" w:rsidRPr="003526B4" w:rsidRDefault="00C625AE" w:rsidP="003526B4">
            <w:pPr>
              <w:spacing w:beforeLines="40" w:before="96" w:afterLines="40" w:after="96"/>
              <w:jc w:val="center"/>
              <w:rPr>
                <w:b/>
              </w:rPr>
            </w:pPr>
            <w:r w:rsidRPr="003526B4">
              <w:rPr>
                <w:b/>
              </w:rPr>
              <w:br/>
              <w:t>24</w:t>
            </w:r>
          </w:p>
        </w:tc>
        <w:tc>
          <w:tcPr>
            <w:tcW w:w="454" w:type="dxa"/>
            <w:shd w:val="clear" w:color="auto" w:fill="auto"/>
          </w:tcPr>
          <w:p w:rsidR="00C625AE" w:rsidRPr="003526B4" w:rsidRDefault="00C625AE" w:rsidP="003526B4">
            <w:pPr>
              <w:spacing w:beforeLines="40" w:before="96" w:afterLines="40" w:after="96"/>
              <w:jc w:val="center"/>
              <w:rPr>
                <w:b/>
              </w:rPr>
            </w:pPr>
            <w:r w:rsidRPr="003526B4">
              <w:rPr>
                <w:b/>
              </w:rPr>
              <w:t>KW</w:t>
            </w:r>
            <w:r w:rsidRPr="003526B4">
              <w:rPr>
                <w:b/>
              </w:rPr>
              <w:br/>
              <w:t>25</w:t>
            </w:r>
          </w:p>
        </w:tc>
      </w:tr>
      <w:tr w:rsidR="00C625AE" w:rsidTr="00017A70">
        <w:tc>
          <w:tcPr>
            <w:tcW w:w="2268" w:type="dxa"/>
            <w:tcBorders>
              <w:right w:val="single" w:sz="12" w:space="0" w:color="auto"/>
            </w:tcBorders>
            <w:shd w:val="clear" w:color="auto" w:fill="auto"/>
          </w:tcPr>
          <w:p w:rsidR="00C625AE" w:rsidRDefault="00017A70" w:rsidP="003526B4">
            <w:pPr>
              <w:spacing w:beforeLines="40" w:before="96" w:afterLines="40" w:after="96"/>
            </w:pPr>
            <w:r>
              <w:t>Initialisierung</w:t>
            </w:r>
          </w:p>
        </w:tc>
        <w:tc>
          <w:tcPr>
            <w:tcW w:w="567" w:type="dxa"/>
            <w:tcBorders>
              <w:left w:val="single" w:sz="12" w:space="0" w:color="auto"/>
            </w:tcBorders>
            <w:shd w:val="clear" w:color="auto" w:fill="auto"/>
          </w:tcPr>
          <w:p w:rsidR="00C625AE" w:rsidRDefault="00C625AE" w:rsidP="003526B4">
            <w:pPr>
              <w:spacing w:beforeLines="40" w:before="96" w:afterLines="40" w:after="96"/>
            </w:pPr>
          </w:p>
        </w:tc>
        <w:tc>
          <w:tcPr>
            <w:tcW w:w="567" w:type="dxa"/>
            <w:tcBorders>
              <w:right w:val="single" w:sz="12" w:space="0" w:color="auto"/>
            </w:tcBorders>
            <w:shd w:val="clear" w:color="auto" w:fill="FFFFFF" w:themeFill="background1"/>
          </w:tcPr>
          <w:p w:rsidR="00C625AE" w:rsidRPr="00017A70" w:rsidRDefault="00C625AE" w:rsidP="003526B4">
            <w:pPr>
              <w:spacing w:beforeLines="40" w:before="96" w:afterLines="40" w:after="96"/>
            </w:pPr>
          </w:p>
        </w:tc>
        <w:tc>
          <w:tcPr>
            <w:tcW w:w="454" w:type="dxa"/>
            <w:tcBorders>
              <w:left w:val="single" w:sz="12" w:space="0" w:color="auto"/>
            </w:tcBorders>
            <w:shd w:val="clear" w:color="auto" w:fill="BFBFBF" w:themeFill="background1" w:themeFillShade="BF"/>
          </w:tcPr>
          <w:p w:rsidR="00C625AE" w:rsidRPr="00017A70" w:rsidRDefault="00C625AE" w:rsidP="003526B4">
            <w:pPr>
              <w:spacing w:beforeLines="40" w:before="96" w:afterLines="40" w:after="96"/>
            </w:pPr>
          </w:p>
        </w:tc>
        <w:tc>
          <w:tcPr>
            <w:tcW w:w="45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625AE" w:rsidRPr="00017A70" w:rsidRDefault="00C625AE" w:rsidP="003526B4">
            <w:pPr>
              <w:spacing w:beforeLines="40" w:before="96" w:afterLines="40" w:after="96"/>
            </w:pPr>
          </w:p>
        </w:tc>
        <w:tc>
          <w:tcPr>
            <w:tcW w:w="454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C625AE" w:rsidRPr="00017A70" w:rsidRDefault="00C625AE" w:rsidP="003526B4">
            <w:pPr>
              <w:spacing w:beforeLines="40" w:before="96" w:afterLines="40" w:after="96"/>
            </w:pPr>
          </w:p>
        </w:tc>
        <w:tc>
          <w:tcPr>
            <w:tcW w:w="454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C625AE" w:rsidRPr="00017A70" w:rsidRDefault="00C625AE" w:rsidP="003526B4">
            <w:pPr>
              <w:spacing w:beforeLines="40" w:before="96" w:afterLines="40" w:after="96"/>
            </w:pPr>
          </w:p>
        </w:tc>
        <w:tc>
          <w:tcPr>
            <w:tcW w:w="454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C625AE" w:rsidRPr="00017A70" w:rsidRDefault="00C625AE" w:rsidP="003526B4">
            <w:pPr>
              <w:spacing w:beforeLines="40" w:before="96" w:afterLines="40" w:after="96"/>
            </w:pPr>
          </w:p>
        </w:tc>
        <w:tc>
          <w:tcPr>
            <w:tcW w:w="454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C625AE" w:rsidRPr="00017A70" w:rsidRDefault="00C625AE" w:rsidP="003526B4">
            <w:pPr>
              <w:spacing w:beforeLines="40" w:before="96" w:afterLines="40" w:after="96"/>
            </w:pPr>
          </w:p>
        </w:tc>
        <w:tc>
          <w:tcPr>
            <w:tcW w:w="454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C625AE" w:rsidRPr="00017A70" w:rsidRDefault="00C625AE" w:rsidP="003526B4">
            <w:pPr>
              <w:spacing w:beforeLines="40" w:before="96" w:afterLines="40" w:after="96"/>
            </w:pPr>
          </w:p>
        </w:tc>
        <w:tc>
          <w:tcPr>
            <w:tcW w:w="454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C625AE" w:rsidRPr="00017A70" w:rsidRDefault="00C625AE" w:rsidP="003526B4">
            <w:pPr>
              <w:spacing w:beforeLines="40" w:before="96" w:afterLines="40" w:after="96"/>
            </w:pPr>
          </w:p>
        </w:tc>
        <w:tc>
          <w:tcPr>
            <w:tcW w:w="454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C625AE" w:rsidRPr="00017A70" w:rsidRDefault="00C625AE" w:rsidP="003526B4">
            <w:pPr>
              <w:spacing w:beforeLines="40" w:before="96" w:afterLines="40" w:after="96"/>
            </w:pPr>
          </w:p>
        </w:tc>
        <w:tc>
          <w:tcPr>
            <w:tcW w:w="454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C625AE" w:rsidRPr="00017A70" w:rsidRDefault="00C625AE" w:rsidP="003526B4">
            <w:pPr>
              <w:spacing w:beforeLines="40" w:before="96" w:afterLines="40" w:after="96"/>
            </w:pPr>
          </w:p>
        </w:tc>
        <w:tc>
          <w:tcPr>
            <w:tcW w:w="454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C625AE" w:rsidRPr="00017A70" w:rsidRDefault="00C625AE" w:rsidP="003526B4">
            <w:pPr>
              <w:spacing w:beforeLines="40" w:before="96" w:afterLines="40" w:after="96"/>
            </w:pPr>
          </w:p>
        </w:tc>
        <w:tc>
          <w:tcPr>
            <w:tcW w:w="454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C625AE" w:rsidRPr="00017A70" w:rsidRDefault="00C625AE" w:rsidP="003526B4">
            <w:pPr>
              <w:spacing w:beforeLines="40" w:before="96" w:afterLines="40" w:after="96"/>
            </w:pPr>
          </w:p>
        </w:tc>
        <w:tc>
          <w:tcPr>
            <w:tcW w:w="454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C625AE" w:rsidRPr="00017A70" w:rsidRDefault="00C625AE" w:rsidP="003526B4">
            <w:pPr>
              <w:spacing w:beforeLines="40" w:before="96" w:afterLines="40" w:after="96"/>
            </w:pPr>
          </w:p>
        </w:tc>
        <w:tc>
          <w:tcPr>
            <w:tcW w:w="454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C625AE" w:rsidRPr="00017A70" w:rsidRDefault="00C625AE" w:rsidP="003526B4">
            <w:pPr>
              <w:spacing w:beforeLines="40" w:before="96" w:afterLines="40" w:after="96"/>
            </w:pPr>
          </w:p>
        </w:tc>
        <w:tc>
          <w:tcPr>
            <w:tcW w:w="454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C625AE" w:rsidRPr="00017A70" w:rsidRDefault="00C625AE" w:rsidP="003526B4">
            <w:pPr>
              <w:spacing w:beforeLines="40" w:before="96" w:afterLines="40" w:after="96"/>
            </w:pPr>
          </w:p>
        </w:tc>
        <w:tc>
          <w:tcPr>
            <w:tcW w:w="454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C625AE" w:rsidRPr="00017A70" w:rsidRDefault="00C625AE" w:rsidP="003526B4">
            <w:pPr>
              <w:spacing w:beforeLines="40" w:before="96" w:afterLines="40" w:after="96"/>
            </w:pPr>
          </w:p>
        </w:tc>
        <w:tc>
          <w:tcPr>
            <w:tcW w:w="454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C625AE" w:rsidRPr="00017A70" w:rsidRDefault="00C625AE" w:rsidP="003526B4">
            <w:pPr>
              <w:spacing w:beforeLines="40" w:before="96" w:afterLines="40" w:after="96"/>
            </w:pPr>
          </w:p>
        </w:tc>
        <w:tc>
          <w:tcPr>
            <w:tcW w:w="454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C625AE" w:rsidRPr="00017A70" w:rsidRDefault="00C625AE" w:rsidP="003526B4">
            <w:pPr>
              <w:spacing w:beforeLines="40" w:before="96" w:afterLines="40" w:after="96"/>
            </w:pPr>
          </w:p>
        </w:tc>
        <w:tc>
          <w:tcPr>
            <w:tcW w:w="454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C625AE" w:rsidRPr="00017A70" w:rsidRDefault="00C625AE" w:rsidP="003526B4">
            <w:pPr>
              <w:spacing w:beforeLines="40" w:before="96" w:afterLines="40" w:after="96"/>
            </w:pPr>
          </w:p>
        </w:tc>
        <w:tc>
          <w:tcPr>
            <w:tcW w:w="454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C625AE" w:rsidRPr="00017A70" w:rsidRDefault="00C625AE" w:rsidP="003526B4">
            <w:pPr>
              <w:spacing w:beforeLines="40" w:before="96" w:afterLines="40" w:after="96"/>
            </w:pPr>
          </w:p>
        </w:tc>
        <w:tc>
          <w:tcPr>
            <w:tcW w:w="454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C625AE" w:rsidRPr="00017A70" w:rsidRDefault="00C625AE" w:rsidP="003526B4">
            <w:pPr>
              <w:spacing w:beforeLines="40" w:before="96" w:afterLines="40" w:after="96"/>
            </w:pPr>
          </w:p>
        </w:tc>
      </w:tr>
      <w:tr w:rsidR="00C625AE" w:rsidTr="00017A70">
        <w:tc>
          <w:tcPr>
            <w:tcW w:w="2268" w:type="dxa"/>
            <w:tcBorders>
              <w:right w:val="single" w:sz="12" w:space="0" w:color="auto"/>
            </w:tcBorders>
            <w:shd w:val="clear" w:color="auto" w:fill="auto"/>
          </w:tcPr>
          <w:p w:rsidR="00C625AE" w:rsidRDefault="00017A70" w:rsidP="003526B4">
            <w:pPr>
              <w:spacing w:beforeLines="40" w:before="96" w:afterLines="40" w:after="96"/>
            </w:pPr>
            <w:r>
              <w:t>Voranalyse</w:t>
            </w:r>
          </w:p>
        </w:tc>
        <w:tc>
          <w:tcPr>
            <w:tcW w:w="567" w:type="dxa"/>
            <w:tcBorders>
              <w:left w:val="single" w:sz="12" w:space="0" w:color="auto"/>
            </w:tcBorders>
            <w:shd w:val="clear" w:color="auto" w:fill="auto"/>
          </w:tcPr>
          <w:p w:rsidR="00C625AE" w:rsidRDefault="00C625AE" w:rsidP="003526B4">
            <w:pPr>
              <w:spacing w:beforeLines="40" w:before="96" w:afterLines="40" w:after="96"/>
            </w:pPr>
          </w:p>
        </w:tc>
        <w:tc>
          <w:tcPr>
            <w:tcW w:w="567" w:type="dxa"/>
            <w:tcBorders>
              <w:right w:val="single" w:sz="12" w:space="0" w:color="auto"/>
            </w:tcBorders>
            <w:shd w:val="clear" w:color="auto" w:fill="FFFFFF" w:themeFill="background1"/>
          </w:tcPr>
          <w:p w:rsidR="00C625AE" w:rsidRPr="00017A70" w:rsidRDefault="00C625AE" w:rsidP="003526B4">
            <w:pPr>
              <w:spacing w:beforeLines="40" w:before="96" w:afterLines="40" w:after="96"/>
            </w:pPr>
          </w:p>
        </w:tc>
        <w:tc>
          <w:tcPr>
            <w:tcW w:w="454" w:type="dxa"/>
            <w:tcBorders>
              <w:left w:val="single" w:sz="12" w:space="0" w:color="auto"/>
            </w:tcBorders>
            <w:shd w:val="clear" w:color="auto" w:fill="FFFFFF" w:themeFill="background1"/>
          </w:tcPr>
          <w:p w:rsidR="00C625AE" w:rsidRPr="00017A70" w:rsidRDefault="00C625AE" w:rsidP="003526B4">
            <w:pPr>
              <w:spacing w:beforeLines="40" w:before="96" w:afterLines="40" w:after="96"/>
            </w:pPr>
          </w:p>
        </w:tc>
        <w:tc>
          <w:tcPr>
            <w:tcW w:w="454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C625AE" w:rsidRPr="00017A70" w:rsidRDefault="00C625AE" w:rsidP="003526B4">
            <w:pPr>
              <w:spacing w:beforeLines="40" w:before="96" w:afterLines="40" w:after="96"/>
            </w:pPr>
          </w:p>
        </w:tc>
        <w:tc>
          <w:tcPr>
            <w:tcW w:w="454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C625AE" w:rsidRPr="00017A70" w:rsidRDefault="00C625AE" w:rsidP="003526B4">
            <w:pPr>
              <w:spacing w:beforeLines="40" w:before="96" w:afterLines="40" w:after="96"/>
            </w:pPr>
          </w:p>
        </w:tc>
        <w:tc>
          <w:tcPr>
            <w:tcW w:w="45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C625AE" w:rsidRPr="00017A70" w:rsidRDefault="00C625AE" w:rsidP="003526B4">
            <w:pPr>
              <w:spacing w:beforeLines="40" w:before="96" w:afterLines="40" w:after="96"/>
            </w:pPr>
          </w:p>
        </w:tc>
        <w:tc>
          <w:tcPr>
            <w:tcW w:w="45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C625AE" w:rsidRPr="00017A70" w:rsidRDefault="00C625AE" w:rsidP="003526B4">
            <w:pPr>
              <w:spacing w:beforeLines="40" w:before="96" w:afterLines="40" w:after="96"/>
            </w:pPr>
          </w:p>
        </w:tc>
        <w:tc>
          <w:tcPr>
            <w:tcW w:w="45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625AE" w:rsidRPr="00017A70" w:rsidRDefault="00C625AE" w:rsidP="003526B4">
            <w:pPr>
              <w:spacing w:beforeLines="40" w:before="96" w:afterLines="40" w:after="96"/>
            </w:pPr>
          </w:p>
        </w:tc>
        <w:tc>
          <w:tcPr>
            <w:tcW w:w="45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625AE" w:rsidRPr="00017A70" w:rsidRDefault="00C625AE" w:rsidP="003526B4">
            <w:pPr>
              <w:spacing w:beforeLines="40" w:before="96" w:afterLines="40" w:after="96"/>
            </w:pPr>
          </w:p>
        </w:tc>
        <w:tc>
          <w:tcPr>
            <w:tcW w:w="45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625AE" w:rsidRPr="00017A70" w:rsidRDefault="00C625AE" w:rsidP="003526B4">
            <w:pPr>
              <w:spacing w:beforeLines="40" w:before="96" w:afterLines="40" w:after="96"/>
            </w:pPr>
          </w:p>
        </w:tc>
        <w:tc>
          <w:tcPr>
            <w:tcW w:w="45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625AE" w:rsidRPr="00017A70" w:rsidRDefault="00C625AE" w:rsidP="003526B4">
            <w:pPr>
              <w:spacing w:beforeLines="40" w:before="96" w:afterLines="40" w:after="96"/>
            </w:pPr>
          </w:p>
        </w:tc>
        <w:tc>
          <w:tcPr>
            <w:tcW w:w="45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625AE" w:rsidRPr="00017A70" w:rsidRDefault="00C625AE" w:rsidP="003526B4">
            <w:pPr>
              <w:spacing w:beforeLines="40" w:before="96" w:afterLines="40" w:after="96"/>
            </w:pPr>
          </w:p>
        </w:tc>
        <w:tc>
          <w:tcPr>
            <w:tcW w:w="45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625AE" w:rsidRPr="00017A70" w:rsidRDefault="00C625AE" w:rsidP="003526B4">
            <w:pPr>
              <w:spacing w:beforeLines="40" w:before="96" w:afterLines="40" w:after="96"/>
            </w:pPr>
          </w:p>
        </w:tc>
        <w:tc>
          <w:tcPr>
            <w:tcW w:w="45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625AE" w:rsidRPr="00017A70" w:rsidRDefault="00C625AE" w:rsidP="003526B4">
            <w:pPr>
              <w:spacing w:beforeLines="40" w:before="96" w:afterLines="40" w:after="96"/>
            </w:pPr>
          </w:p>
        </w:tc>
        <w:tc>
          <w:tcPr>
            <w:tcW w:w="45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625AE" w:rsidRPr="00017A70" w:rsidRDefault="00C625AE" w:rsidP="003526B4">
            <w:pPr>
              <w:spacing w:beforeLines="40" w:before="96" w:afterLines="40" w:after="96"/>
            </w:pPr>
          </w:p>
        </w:tc>
        <w:tc>
          <w:tcPr>
            <w:tcW w:w="45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625AE" w:rsidRPr="00017A70" w:rsidRDefault="00C625AE" w:rsidP="003526B4">
            <w:pPr>
              <w:spacing w:beforeLines="40" w:before="96" w:afterLines="40" w:after="96"/>
            </w:pPr>
          </w:p>
        </w:tc>
        <w:tc>
          <w:tcPr>
            <w:tcW w:w="45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625AE" w:rsidRPr="00017A70" w:rsidRDefault="00C625AE" w:rsidP="003526B4">
            <w:pPr>
              <w:spacing w:beforeLines="40" w:before="96" w:afterLines="40" w:after="96"/>
            </w:pPr>
          </w:p>
        </w:tc>
        <w:tc>
          <w:tcPr>
            <w:tcW w:w="45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625AE" w:rsidRPr="00017A70" w:rsidRDefault="00C625AE" w:rsidP="003526B4">
            <w:pPr>
              <w:spacing w:beforeLines="40" w:before="96" w:afterLines="40" w:after="96"/>
            </w:pPr>
          </w:p>
        </w:tc>
        <w:tc>
          <w:tcPr>
            <w:tcW w:w="45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625AE" w:rsidRPr="00017A70" w:rsidRDefault="00C625AE" w:rsidP="003526B4">
            <w:pPr>
              <w:spacing w:beforeLines="40" w:before="96" w:afterLines="40" w:after="96"/>
            </w:pPr>
          </w:p>
        </w:tc>
        <w:tc>
          <w:tcPr>
            <w:tcW w:w="45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625AE" w:rsidRPr="00017A70" w:rsidRDefault="00C625AE" w:rsidP="003526B4">
            <w:pPr>
              <w:spacing w:beforeLines="40" w:before="96" w:afterLines="40" w:after="96"/>
            </w:pPr>
          </w:p>
        </w:tc>
        <w:tc>
          <w:tcPr>
            <w:tcW w:w="45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625AE" w:rsidRPr="00017A70" w:rsidRDefault="00C625AE" w:rsidP="003526B4">
            <w:pPr>
              <w:spacing w:beforeLines="40" w:before="96" w:afterLines="40" w:after="96"/>
            </w:pPr>
          </w:p>
        </w:tc>
        <w:tc>
          <w:tcPr>
            <w:tcW w:w="45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625AE" w:rsidRPr="00017A70" w:rsidRDefault="00C625AE" w:rsidP="003526B4">
            <w:pPr>
              <w:spacing w:beforeLines="40" w:before="96" w:afterLines="40" w:after="96"/>
            </w:pPr>
          </w:p>
        </w:tc>
        <w:tc>
          <w:tcPr>
            <w:tcW w:w="45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C625AE" w:rsidRPr="00017A70" w:rsidRDefault="00C625AE" w:rsidP="003526B4">
            <w:pPr>
              <w:spacing w:beforeLines="40" w:before="96" w:afterLines="40" w:after="96"/>
            </w:pPr>
          </w:p>
        </w:tc>
      </w:tr>
      <w:tr w:rsidR="00C625AE" w:rsidTr="00017A70">
        <w:tc>
          <w:tcPr>
            <w:tcW w:w="2268" w:type="dxa"/>
            <w:tcBorders>
              <w:right w:val="single" w:sz="12" w:space="0" w:color="auto"/>
            </w:tcBorders>
            <w:shd w:val="clear" w:color="auto" w:fill="auto"/>
          </w:tcPr>
          <w:p w:rsidR="00C625AE" w:rsidRDefault="00017A70" w:rsidP="003526B4">
            <w:pPr>
              <w:spacing w:beforeLines="40" w:before="96" w:afterLines="40" w:after="96"/>
            </w:pPr>
            <w:r>
              <w:t>Konzept</w:t>
            </w:r>
          </w:p>
        </w:tc>
        <w:tc>
          <w:tcPr>
            <w:tcW w:w="567" w:type="dxa"/>
            <w:tcBorders>
              <w:left w:val="single" w:sz="12" w:space="0" w:color="auto"/>
            </w:tcBorders>
            <w:shd w:val="clear" w:color="auto" w:fill="auto"/>
          </w:tcPr>
          <w:p w:rsidR="00C625AE" w:rsidRDefault="00C625AE" w:rsidP="003526B4">
            <w:pPr>
              <w:spacing w:beforeLines="40" w:before="96" w:afterLines="40" w:after="96"/>
            </w:pPr>
          </w:p>
        </w:tc>
        <w:tc>
          <w:tcPr>
            <w:tcW w:w="567" w:type="dxa"/>
            <w:tcBorders>
              <w:right w:val="single" w:sz="12" w:space="0" w:color="auto"/>
            </w:tcBorders>
            <w:shd w:val="clear" w:color="auto" w:fill="FFFFFF" w:themeFill="background1"/>
          </w:tcPr>
          <w:p w:rsidR="00C625AE" w:rsidRPr="00017A70" w:rsidRDefault="00C625AE" w:rsidP="003526B4">
            <w:pPr>
              <w:spacing w:beforeLines="40" w:before="96" w:afterLines="40" w:after="96"/>
            </w:pPr>
          </w:p>
        </w:tc>
        <w:tc>
          <w:tcPr>
            <w:tcW w:w="454" w:type="dxa"/>
            <w:tcBorders>
              <w:left w:val="single" w:sz="12" w:space="0" w:color="auto"/>
            </w:tcBorders>
            <w:shd w:val="clear" w:color="auto" w:fill="FFFFFF" w:themeFill="background1"/>
          </w:tcPr>
          <w:p w:rsidR="00C625AE" w:rsidRPr="00017A70" w:rsidRDefault="00C625AE" w:rsidP="003526B4">
            <w:pPr>
              <w:spacing w:beforeLines="40" w:before="96" w:afterLines="40" w:after="96"/>
            </w:pPr>
          </w:p>
        </w:tc>
        <w:tc>
          <w:tcPr>
            <w:tcW w:w="454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C625AE" w:rsidRPr="00017A70" w:rsidRDefault="00C625AE" w:rsidP="003526B4">
            <w:pPr>
              <w:spacing w:beforeLines="40" w:before="96" w:afterLines="40" w:after="96"/>
            </w:pPr>
          </w:p>
        </w:tc>
        <w:tc>
          <w:tcPr>
            <w:tcW w:w="45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625AE" w:rsidRPr="00017A70" w:rsidRDefault="00C625AE" w:rsidP="003526B4">
            <w:pPr>
              <w:spacing w:beforeLines="40" w:before="96" w:afterLines="40" w:after="96"/>
            </w:pPr>
          </w:p>
        </w:tc>
        <w:tc>
          <w:tcPr>
            <w:tcW w:w="45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625AE" w:rsidRPr="00017A70" w:rsidRDefault="00C625AE" w:rsidP="003526B4">
            <w:pPr>
              <w:spacing w:beforeLines="40" w:before="96" w:afterLines="40" w:after="96"/>
            </w:pPr>
          </w:p>
        </w:tc>
        <w:tc>
          <w:tcPr>
            <w:tcW w:w="45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625AE" w:rsidRPr="00017A70" w:rsidRDefault="00C625AE" w:rsidP="003526B4">
            <w:pPr>
              <w:spacing w:beforeLines="40" w:before="96" w:afterLines="40" w:after="96"/>
            </w:pPr>
          </w:p>
        </w:tc>
        <w:tc>
          <w:tcPr>
            <w:tcW w:w="454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C625AE" w:rsidRPr="00017A70" w:rsidRDefault="00C625AE" w:rsidP="003526B4">
            <w:pPr>
              <w:spacing w:beforeLines="40" w:before="96" w:afterLines="40" w:after="96"/>
            </w:pPr>
          </w:p>
        </w:tc>
        <w:tc>
          <w:tcPr>
            <w:tcW w:w="45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C625AE" w:rsidRPr="00017A70" w:rsidRDefault="00C625AE" w:rsidP="003526B4">
            <w:pPr>
              <w:spacing w:beforeLines="40" w:before="96" w:afterLines="40" w:after="96"/>
            </w:pPr>
          </w:p>
        </w:tc>
        <w:tc>
          <w:tcPr>
            <w:tcW w:w="454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C625AE" w:rsidRPr="00017A70" w:rsidRDefault="00C625AE" w:rsidP="003526B4">
            <w:pPr>
              <w:spacing w:beforeLines="40" w:before="96" w:afterLines="40" w:after="96"/>
            </w:pPr>
          </w:p>
        </w:tc>
        <w:tc>
          <w:tcPr>
            <w:tcW w:w="45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625AE" w:rsidRPr="00017A70" w:rsidRDefault="00C625AE" w:rsidP="003526B4">
            <w:pPr>
              <w:spacing w:beforeLines="40" w:before="96" w:afterLines="40" w:after="96"/>
            </w:pPr>
          </w:p>
        </w:tc>
        <w:tc>
          <w:tcPr>
            <w:tcW w:w="45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625AE" w:rsidRPr="00017A70" w:rsidRDefault="00C625AE" w:rsidP="003526B4">
            <w:pPr>
              <w:spacing w:beforeLines="40" w:before="96" w:afterLines="40" w:after="96"/>
            </w:pPr>
          </w:p>
        </w:tc>
        <w:tc>
          <w:tcPr>
            <w:tcW w:w="45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625AE" w:rsidRPr="00017A70" w:rsidRDefault="00C625AE" w:rsidP="003526B4">
            <w:pPr>
              <w:spacing w:beforeLines="40" w:before="96" w:afterLines="40" w:after="96"/>
            </w:pPr>
          </w:p>
        </w:tc>
        <w:tc>
          <w:tcPr>
            <w:tcW w:w="45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625AE" w:rsidRPr="00017A70" w:rsidRDefault="00C625AE" w:rsidP="003526B4">
            <w:pPr>
              <w:spacing w:beforeLines="40" w:before="96" w:afterLines="40" w:after="96"/>
            </w:pPr>
          </w:p>
        </w:tc>
        <w:tc>
          <w:tcPr>
            <w:tcW w:w="45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625AE" w:rsidRPr="00017A70" w:rsidRDefault="00C625AE" w:rsidP="003526B4">
            <w:pPr>
              <w:spacing w:beforeLines="40" w:before="96" w:afterLines="40" w:after="96"/>
            </w:pPr>
          </w:p>
        </w:tc>
        <w:tc>
          <w:tcPr>
            <w:tcW w:w="45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625AE" w:rsidRPr="00017A70" w:rsidRDefault="00C625AE" w:rsidP="003526B4">
            <w:pPr>
              <w:spacing w:beforeLines="40" w:before="96" w:afterLines="40" w:after="96"/>
            </w:pPr>
          </w:p>
        </w:tc>
        <w:tc>
          <w:tcPr>
            <w:tcW w:w="45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625AE" w:rsidRPr="00017A70" w:rsidRDefault="00C625AE" w:rsidP="003526B4">
            <w:pPr>
              <w:spacing w:beforeLines="40" w:before="96" w:afterLines="40" w:after="96"/>
            </w:pPr>
          </w:p>
        </w:tc>
        <w:tc>
          <w:tcPr>
            <w:tcW w:w="45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625AE" w:rsidRPr="00017A70" w:rsidRDefault="00C625AE" w:rsidP="003526B4">
            <w:pPr>
              <w:spacing w:beforeLines="40" w:before="96" w:afterLines="40" w:after="96"/>
            </w:pPr>
          </w:p>
        </w:tc>
        <w:tc>
          <w:tcPr>
            <w:tcW w:w="45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625AE" w:rsidRPr="00017A70" w:rsidRDefault="00C625AE" w:rsidP="003526B4">
            <w:pPr>
              <w:spacing w:beforeLines="40" w:before="96" w:afterLines="40" w:after="96"/>
            </w:pPr>
          </w:p>
        </w:tc>
        <w:tc>
          <w:tcPr>
            <w:tcW w:w="45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625AE" w:rsidRPr="00017A70" w:rsidRDefault="00C625AE" w:rsidP="003526B4">
            <w:pPr>
              <w:spacing w:beforeLines="40" w:before="96" w:afterLines="40" w:after="96"/>
            </w:pPr>
          </w:p>
        </w:tc>
        <w:tc>
          <w:tcPr>
            <w:tcW w:w="45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625AE" w:rsidRPr="00017A70" w:rsidRDefault="00C625AE" w:rsidP="003526B4">
            <w:pPr>
              <w:spacing w:beforeLines="40" w:before="96" w:afterLines="40" w:after="96"/>
            </w:pPr>
          </w:p>
        </w:tc>
        <w:tc>
          <w:tcPr>
            <w:tcW w:w="45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625AE" w:rsidRPr="00017A70" w:rsidRDefault="00C625AE" w:rsidP="003526B4">
            <w:pPr>
              <w:spacing w:beforeLines="40" w:before="96" w:afterLines="40" w:after="96"/>
            </w:pPr>
          </w:p>
        </w:tc>
        <w:tc>
          <w:tcPr>
            <w:tcW w:w="45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C625AE" w:rsidRPr="00017A70" w:rsidRDefault="00C625AE" w:rsidP="003526B4">
            <w:pPr>
              <w:spacing w:beforeLines="40" w:before="96" w:afterLines="40" w:after="96"/>
            </w:pPr>
          </w:p>
        </w:tc>
      </w:tr>
      <w:tr w:rsidR="00C625AE" w:rsidTr="00017A70">
        <w:tc>
          <w:tcPr>
            <w:tcW w:w="2268" w:type="dxa"/>
            <w:tcBorders>
              <w:right w:val="single" w:sz="12" w:space="0" w:color="auto"/>
            </w:tcBorders>
            <w:shd w:val="clear" w:color="auto" w:fill="auto"/>
          </w:tcPr>
          <w:p w:rsidR="00C625AE" w:rsidRDefault="00017A70" w:rsidP="003526B4">
            <w:pPr>
              <w:spacing w:beforeLines="40" w:before="96" w:afterLines="40" w:after="96"/>
            </w:pPr>
            <w:r>
              <w:t>Realisierung</w:t>
            </w:r>
          </w:p>
        </w:tc>
        <w:tc>
          <w:tcPr>
            <w:tcW w:w="567" w:type="dxa"/>
            <w:tcBorders>
              <w:left w:val="single" w:sz="12" w:space="0" w:color="auto"/>
            </w:tcBorders>
            <w:shd w:val="clear" w:color="auto" w:fill="auto"/>
          </w:tcPr>
          <w:p w:rsidR="00C625AE" w:rsidRDefault="00C625AE" w:rsidP="003526B4">
            <w:pPr>
              <w:spacing w:beforeLines="40" w:before="96" w:afterLines="40" w:after="96"/>
            </w:pPr>
          </w:p>
        </w:tc>
        <w:tc>
          <w:tcPr>
            <w:tcW w:w="567" w:type="dxa"/>
            <w:tcBorders>
              <w:right w:val="single" w:sz="12" w:space="0" w:color="auto"/>
            </w:tcBorders>
            <w:shd w:val="clear" w:color="auto" w:fill="FFFFFF" w:themeFill="background1"/>
          </w:tcPr>
          <w:p w:rsidR="00C625AE" w:rsidRPr="00017A70" w:rsidRDefault="00C625AE" w:rsidP="003526B4">
            <w:pPr>
              <w:spacing w:beforeLines="40" w:before="96" w:afterLines="40" w:after="96"/>
            </w:pPr>
          </w:p>
        </w:tc>
        <w:tc>
          <w:tcPr>
            <w:tcW w:w="454" w:type="dxa"/>
            <w:tcBorders>
              <w:left w:val="single" w:sz="12" w:space="0" w:color="auto"/>
            </w:tcBorders>
            <w:shd w:val="clear" w:color="auto" w:fill="FFFFFF" w:themeFill="background1"/>
          </w:tcPr>
          <w:p w:rsidR="00C625AE" w:rsidRPr="00017A70" w:rsidRDefault="00C625AE" w:rsidP="003526B4">
            <w:pPr>
              <w:spacing w:beforeLines="40" w:before="96" w:afterLines="40" w:after="96"/>
            </w:pPr>
          </w:p>
        </w:tc>
        <w:tc>
          <w:tcPr>
            <w:tcW w:w="454" w:type="dxa"/>
            <w:shd w:val="clear" w:color="auto" w:fill="FFFFFF" w:themeFill="background1"/>
          </w:tcPr>
          <w:p w:rsidR="00C625AE" w:rsidRPr="00017A70" w:rsidRDefault="00C625AE" w:rsidP="003526B4">
            <w:pPr>
              <w:spacing w:beforeLines="40" w:before="96" w:afterLines="40" w:after="96"/>
            </w:pPr>
          </w:p>
        </w:tc>
        <w:tc>
          <w:tcPr>
            <w:tcW w:w="454" w:type="dxa"/>
            <w:shd w:val="clear" w:color="auto" w:fill="FFFFFF" w:themeFill="background1"/>
          </w:tcPr>
          <w:p w:rsidR="00C625AE" w:rsidRPr="00017A70" w:rsidRDefault="00C625AE" w:rsidP="003526B4">
            <w:pPr>
              <w:spacing w:beforeLines="40" w:before="96" w:afterLines="40" w:after="96"/>
            </w:pPr>
          </w:p>
        </w:tc>
        <w:tc>
          <w:tcPr>
            <w:tcW w:w="454" w:type="dxa"/>
            <w:shd w:val="clear" w:color="auto" w:fill="FFFFFF" w:themeFill="background1"/>
          </w:tcPr>
          <w:p w:rsidR="00C625AE" w:rsidRPr="00017A70" w:rsidRDefault="00C625AE" w:rsidP="003526B4">
            <w:pPr>
              <w:spacing w:beforeLines="40" w:before="96" w:afterLines="40" w:after="96"/>
            </w:pPr>
          </w:p>
        </w:tc>
        <w:tc>
          <w:tcPr>
            <w:tcW w:w="454" w:type="dxa"/>
            <w:shd w:val="clear" w:color="auto" w:fill="FFFFFF" w:themeFill="background1"/>
          </w:tcPr>
          <w:p w:rsidR="00C625AE" w:rsidRPr="00017A70" w:rsidRDefault="00C625AE" w:rsidP="003526B4">
            <w:pPr>
              <w:spacing w:beforeLines="40" w:before="96" w:afterLines="40" w:after="96"/>
            </w:pPr>
          </w:p>
        </w:tc>
        <w:tc>
          <w:tcPr>
            <w:tcW w:w="454" w:type="dxa"/>
            <w:shd w:val="clear" w:color="auto" w:fill="FFFFFF" w:themeFill="background1"/>
          </w:tcPr>
          <w:p w:rsidR="00C625AE" w:rsidRPr="00017A70" w:rsidRDefault="00C625AE" w:rsidP="003526B4">
            <w:pPr>
              <w:spacing w:beforeLines="40" w:before="96" w:afterLines="40" w:after="96"/>
            </w:pPr>
          </w:p>
        </w:tc>
        <w:tc>
          <w:tcPr>
            <w:tcW w:w="454" w:type="dxa"/>
            <w:shd w:val="clear" w:color="auto" w:fill="FFFFFF" w:themeFill="background1"/>
          </w:tcPr>
          <w:p w:rsidR="00C625AE" w:rsidRPr="00017A70" w:rsidRDefault="00C625AE" w:rsidP="003526B4">
            <w:pPr>
              <w:spacing w:beforeLines="40" w:before="96" w:afterLines="40" w:after="96"/>
            </w:pPr>
          </w:p>
        </w:tc>
        <w:tc>
          <w:tcPr>
            <w:tcW w:w="454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C625AE" w:rsidRPr="00017A70" w:rsidRDefault="00C625AE" w:rsidP="003526B4">
            <w:pPr>
              <w:spacing w:beforeLines="40" w:before="96" w:afterLines="40" w:after="96"/>
            </w:pPr>
          </w:p>
        </w:tc>
        <w:tc>
          <w:tcPr>
            <w:tcW w:w="454" w:type="dxa"/>
            <w:shd w:val="clear" w:color="auto" w:fill="BFBFBF" w:themeFill="background1" w:themeFillShade="BF"/>
          </w:tcPr>
          <w:p w:rsidR="00C625AE" w:rsidRPr="00017A70" w:rsidRDefault="00C625AE" w:rsidP="003526B4">
            <w:pPr>
              <w:spacing w:beforeLines="40" w:before="96" w:afterLines="40" w:after="96"/>
            </w:pPr>
          </w:p>
        </w:tc>
        <w:tc>
          <w:tcPr>
            <w:tcW w:w="454" w:type="dxa"/>
            <w:shd w:val="clear" w:color="auto" w:fill="BFBFBF" w:themeFill="background1" w:themeFillShade="BF"/>
          </w:tcPr>
          <w:p w:rsidR="00C625AE" w:rsidRPr="00017A70" w:rsidRDefault="00C625AE" w:rsidP="003526B4">
            <w:pPr>
              <w:spacing w:beforeLines="40" w:before="96" w:afterLines="40" w:after="96"/>
            </w:pPr>
          </w:p>
        </w:tc>
        <w:tc>
          <w:tcPr>
            <w:tcW w:w="454" w:type="dxa"/>
            <w:shd w:val="clear" w:color="auto" w:fill="BFBFBF" w:themeFill="background1" w:themeFillShade="BF"/>
          </w:tcPr>
          <w:p w:rsidR="00C625AE" w:rsidRPr="00017A70" w:rsidRDefault="00C625AE" w:rsidP="003526B4">
            <w:pPr>
              <w:spacing w:beforeLines="40" w:before="96" w:afterLines="40" w:after="96"/>
            </w:pPr>
          </w:p>
        </w:tc>
        <w:tc>
          <w:tcPr>
            <w:tcW w:w="454" w:type="dxa"/>
            <w:shd w:val="clear" w:color="auto" w:fill="BFBFBF" w:themeFill="background1" w:themeFillShade="BF"/>
          </w:tcPr>
          <w:p w:rsidR="00C625AE" w:rsidRPr="00017A70" w:rsidRDefault="00C625AE" w:rsidP="003526B4">
            <w:pPr>
              <w:spacing w:beforeLines="40" w:before="96" w:afterLines="40" w:after="96"/>
            </w:pPr>
          </w:p>
        </w:tc>
        <w:tc>
          <w:tcPr>
            <w:tcW w:w="454" w:type="dxa"/>
            <w:shd w:val="clear" w:color="auto" w:fill="BFBFBF" w:themeFill="background1" w:themeFillShade="BF"/>
          </w:tcPr>
          <w:p w:rsidR="00C625AE" w:rsidRPr="00017A70" w:rsidRDefault="00C625AE" w:rsidP="003526B4">
            <w:pPr>
              <w:spacing w:beforeLines="40" w:before="96" w:afterLines="40" w:after="96"/>
            </w:pPr>
          </w:p>
        </w:tc>
        <w:tc>
          <w:tcPr>
            <w:tcW w:w="454" w:type="dxa"/>
            <w:shd w:val="clear" w:color="auto" w:fill="BFBFBF" w:themeFill="background1" w:themeFillShade="BF"/>
          </w:tcPr>
          <w:p w:rsidR="00C625AE" w:rsidRPr="00017A70" w:rsidRDefault="00C625AE" w:rsidP="003526B4">
            <w:pPr>
              <w:spacing w:beforeLines="40" w:before="96" w:afterLines="40" w:after="96"/>
            </w:pPr>
          </w:p>
        </w:tc>
        <w:tc>
          <w:tcPr>
            <w:tcW w:w="454" w:type="dxa"/>
            <w:shd w:val="clear" w:color="auto" w:fill="BFBFBF" w:themeFill="background1" w:themeFillShade="BF"/>
          </w:tcPr>
          <w:p w:rsidR="00C625AE" w:rsidRPr="00017A70" w:rsidRDefault="00C625AE" w:rsidP="003526B4">
            <w:pPr>
              <w:spacing w:beforeLines="40" w:before="96" w:afterLines="40" w:after="96"/>
            </w:pPr>
          </w:p>
        </w:tc>
        <w:tc>
          <w:tcPr>
            <w:tcW w:w="454" w:type="dxa"/>
            <w:shd w:val="clear" w:color="auto" w:fill="FFFFFF" w:themeFill="background1"/>
          </w:tcPr>
          <w:p w:rsidR="00C625AE" w:rsidRPr="00017A70" w:rsidRDefault="00C625AE" w:rsidP="003526B4">
            <w:pPr>
              <w:spacing w:beforeLines="40" w:before="96" w:afterLines="40" w:after="96"/>
            </w:pPr>
          </w:p>
        </w:tc>
        <w:tc>
          <w:tcPr>
            <w:tcW w:w="454" w:type="dxa"/>
            <w:shd w:val="clear" w:color="auto" w:fill="FFFFFF" w:themeFill="background1"/>
          </w:tcPr>
          <w:p w:rsidR="00C625AE" w:rsidRPr="00017A70" w:rsidRDefault="00C625AE" w:rsidP="003526B4">
            <w:pPr>
              <w:spacing w:beforeLines="40" w:before="96" w:afterLines="40" w:after="96"/>
            </w:pPr>
          </w:p>
        </w:tc>
        <w:tc>
          <w:tcPr>
            <w:tcW w:w="454" w:type="dxa"/>
            <w:shd w:val="clear" w:color="auto" w:fill="FFFFFF" w:themeFill="background1"/>
          </w:tcPr>
          <w:p w:rsidR="00C625AE" w:rsidRPr="00017A70" w:rsidRDefault="00C625AE" w:rsidP="003526B4">
            <w:pPr>
              <w:spacing w:beforeLines="40" w:before="96" w:afterLines="40" w:after="96"/>
            </w:pPr>
          </w:p>
        </w:tc>
        <w:tc>
          <w:tcPr>
            <w:tcW w:w="454" w:type="dxa"/>
            <w:shd w:val="clear" w:color="auto" w:fill="FFFFFF" w:themeFill="background1"/>
          </w:tcPr>
          <w:p w:rsidR="00C625AE" w:rsidRPr="00017A70" w:rsidRDefault="00C625AE" w:rsidP="003526B4">
            <w:pPr>
              <w:spacing w:beforeLines="40" w:before="96" w:afterLines="40" w:after="96"/>
            </w:pPr>
          </w:p>
        </w:tc>
        <w:tc>
          <w:tcPr>
            <w:tcW w:w="454" w:type="dxa"/>
            <w:shd w:val="clear" w:color="auto" w:fill="FFFFFF" w:themeFill="background1"/>
          </w:tcPr>
          <w:p w:rsidR="00C625AE" w:rsidRPr="00017A70" w:rsidRDefault="00C625AE" w:rsidP="003526B4">
            <w:pPr>
              <w:spacing w:beforeLines="40" w:before="96" w:afterLines="40" w:after="96"/>
            </w:pPr>
          </w:p>
        </w:tc>
        <w:tc>
          <w:tcPr>
            <w:tcW w:w="454" w:type="dxa"/>
            <w:shd w:val="clear" w:color="auto" w:fill="FFFFFF" w:themeFill="background1"/>
          </w:tcPr>
          <w:p w:rsidR="00C625AE" w:rsidRPr="00017A70" w:rsidRDefault="00C625AE" w:rsidP="003526B4">
            <w:pPr>
              <w:spacing w:beforeLines="40" w:before="96" w:afterLines="40" w:after="96"/>
            </w:pPr>
          </w:p>
        </w:tc>
      </w:tr>
      <w:tr w:rsidR="00C625AE" w:rsidTr="00017A70">
        <w:tc>
          <w:tcPr>
            <w:tcW w:w="2268" w:type="dxa"/>
            <w:tcBorders>
              <w:right w:val="single" w:sz="12" w:space="0" w:color="auto"/>
            </w:tcBorders>
            <w:shd w:val="clear" w:color="auto" w:fill="auto"/>
          </w:tcPr>
          <w:p w:rsidR="00C625AE" w:rsidRDefault="00017A70" w:rsidP="003526B4">
            <w:pPr>
              <w:spacing w:beforeLines="40" w:before="96" w:afterLines="40" w:after="96"/>
            </w:pPr>
            <w:r>
              <w:t>Einführung abgeschlossen</w:t>
            </w:r>
          </w:p>
        </w:tc>
        <w:tc>
          <w:tcPr>
            <w:tcW w:w="567" w:type="dxa"/>
            <w:tcBorders>
              <w:left w:val="single" w:sz="12" w:space="0" w:color="auto"/>
            </w:tcBorders>
            <w:shd w:val="clear" w:color="auto" w:fill="auto"/>
          </w:tcPr>
          <w:p w:rsidR="00C625AE" w:rsidRDefault="00C625AE" w:rsidP="003526B4">
            <w:pPr>
              <w:spacing w:beforeLines="40" w:before="96" w:afterLines="40" w:after="96"/>
            </w:pPr>
          </w:p>
        </w:tc>
        <w:tc>
          <w:tcPr>
            <w:tcW w:w="567" w:type="dxa"/>
            <w:tcBorders>
              <w:right w:val="single" w:sz="12" w:space="0" w:color="auto"/>
            </w:tcBorders>
            <w:shd w:val="clear" w:color="auto" w:fill="FFFFFF" w:themeFill="background1"/>
          </w:tcPr>
          <w:p w:rsidR="00C625AE" w:rsidRPr="00017A70" w:rsidRDefault="00C625AE" w:rsidP="003526B4">
            <w:pPr>
              <w:spacing w:beforeLines="40" w:before="96" w:afterLines="40" w:after="96"/>
            </w:pPr>
          </w:p>
        </w:tc>
        <w:tc>
          <w:tcPr>
            <w:tcW w:w="454" w:type="dxa"/>
            <w:tcBorders>
              <w:left w:val="single" w:sz="12" w:space="0" w:color="auto"/>
            </w:tcBorders>
            <w:shd w:val="clear" w:color="auto" w:fill="FFFFFF" w:themeFill="background1"/>
          </w:tcPr>
          <w:p w:rsidR="00C625AE" w:rsidRPr="00017A70" w:rsidRDefault="00C625AE" w:rsidP="003526B4">
            <w:pPr>
              <w:spacing w:beforeLines="40" w:before="96" w:afterLines="40" w:after="96"/>
            </w:pPr>
          </w:p>
        </w:tc>
        <w:tc>
          <w:tcPr>
            <w:tcW w:w="454" w:type="dxa"/>
            <w:shd w:val="clear" w:color="auto" w:fill="FFFFFF" w:themeFill="background1"/>
          </w:tcPr>
          <w:p w:rsidR="00C625AE" w:rsidRPr="00017A70" w:rsidRDefault="00C625AE" w:rsidP="003526B4">
            <w:pPr>
              <w:spacing w:beforeLines="40" w:before="96" w:afterLines="40" w:after="96"/>
            </w:pPr>
          </w:p>
        </w:tc>
        <w:tc>
          <w:tcPr>
            <w:tcW w:w="454" w:type="dxa"/>
            <w:shd w:val="clear" w:color="auto" w:fill="FFFFFF" w:themeFill="background1"/>
          </w:tcPr>
          <w:p w:rsidR="00C625AE" w:rsidRPr="00017A70" w:rsidRDefault="00C625AE" w:rsidP="003526B4">
            <w:pPr>
              <w:spacing w:beforeLines="40" w:before="96" w:afterLines="40" w:after="96"/>
            </w:pPr>
          </w:p>
        </w:tc>
        <w:tc>
          <w:tcPr>
            <w:tcW w:w="454" w:type="dxa"/>
            <w:shd w:val="clear" w:color="auto" w:fill="FFFFFF" w:themeFill="background1"/>
          </w:tcPr>
          <w:p w:rsidR="00C625AE" w:rsidRPr="00017A70" w:rsidRDefault="00C625AE" w:rsidP="003526B4">
            <w:pPr>
              <w:spacing w:beforeLines="40" w:before="96" w:afterLines="40" w:after="96"/>
            </w:pPr>
          </w:p>
        </w:tc>
        <w:tc>
          <w:tcPr>
            <w:tcW w:w="454" w:type="dxa"/>
            <w:shd w:val="clear" w:color="auto" w:fill="FFFFFF" w:themeFill="background1"/>
          </w:tcPr>
          <w:p w:rsidR="00C625AE" w:rsidRPr="00017A70" w:rsidRDefault="00C625AE" w:rsidP="003526B4">
            <w:pPr>
              <w:spacing w:beforeLines="40" w:before="96" w:afterLines="40" w:after="96"/>
            </w:pPr>
          </w:p>
        </w:tc>
        <w:tc>
          <w:tcPr>
            <w:tcW w:w="454" w:type="dxa"/>
            <w:shd w:val="clear" w:color="auto" w:fill="FFFFFF" w:themeFill="background1"/>
          </w:tcPr>
          <w:p w:rsidR="00C625AE" w:rsidRPr="00017A70" w:rsidRDefault="00C625AE" w:rsidP="003526B4">
            <w:pPr>
              <w:spacing w:beforeLines="40" w:before="96" w:afterLines="40" w:after="96"/>
            </w:pPr>
          </w:p>
        </w:tc>
        <w:tc>
          <w:tcPr>
            <w:tcW w:w="454" w:type="dxa"/>
            <w:shd w:val="clear" w:color="auto" w:fill="FFFFFF" w:themeFill="background1"/>
          </w:tcPr>
          <w:p w:rsidR="00C625AE" w:rsidRPr="00017A70" w:rsidRDefault="00C625AE" w:rsidP="003526B4">
            <w:pPr>
              <w:spacing w:beforeLines="40" w:before="96" w:afterLines="40" w:after="96"/>
            </w:pPr>
          </w:p>
        </w:tc>
        <w:tc>
          <w:tcPr>
            <w:tcW w:w="454" w:type="dxa"/>
            <w:shd w:val="clear" w:color="auto" w:fill="FFFFFF" w:themeFill="background1"/>
          </w:tcPr>
          <w:p w:rsidR="00C625AE" w:rsidRPr="00017A70" w:rsidRDefault="00C625AE" w:rsidP="003526B4">
            <w:pPr>
              <w:spacing w:beforeLines="40" w:before="96" w:afterLines="40" w:after="96"/>
            </w:pPr>
          </w:p>
        </w:tc>
        <w:tc>
          <w:tcPr>
            <w:tcW w:w="454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C625AE" w:rsidRPr="00017A70" w:rsidRDefault="00C625AE" w:rsidP="003526B4">
            <w:pPr>
              <w:spacing w:beforeLines="40" w:before="96" w:afterLines="40" w:after="96"/>
            </w:pPr>
          </w:p>
        </w:tc>
        <w:tc>
          <w:tcPr>
            <w:tcW w:w="454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C625AE" w:rsidRPr="00017A70" w:rsidRDefault="00C625AE" w:rsidP="003526B4">
            <w:pPr>
              <w:spacing w:beforeLines="40" w:before="96" w:afterLines="40" w:after="96"/>
            </w:pPr>
          </w:p>
        </w:tc>
        <w:tc>
          <w:tcPr>
            <w:tcW w:w="454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C625AE" w:rsidRPr="00017A70" w:rsidRDefault="00C625AE" w:rsidP="003526B4">
            <w:pPr>
              <w:spacing w:beforeLines="40" w:before="96" w:afterLines="40" w:after="96"/>
            </w:pPr>
          </w:p>
        </w:tc>
        <w:tc>
          <w:tcPr>
            <w:tcW w:w="454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C625AE" w:rsidRPr="00017A70" w:rsidRDefault="00C625AE" w:rsidP="003526B4">
            <w:pPr>
              <w:spacing w:beforeLines="40" w:before="96" w:afterLines="40" w:after="96"/>
            </w:pPr>
          </w:p>
        </w:tc>
        <w:tc>
          <w:tcPr>
            <w:tcW w:w="454" w:type="dxa"/>
            <w:shd w:val="clear" w:color="auto" w:fill="FFFFFF" w:themeFill="background1"/>
          </w:tcPr>
          <w:p w:rsidR="00C625AE" w:rsidRPr="00017A70" w:rsidRDefault="00C625AE" w:rsidP="003526B4">
            <w:pPr>
              <w:spacing w:beforeLines="40" w:before="96" w:afterLines="40" w:after="96"/>
            </w:pPr>
          </w:p>
        </w:tc>
        <w:tc>
          <w:tcPr>
            <w:tcW w:w="454" w:type="dxa"/>
            <w:shd w:val="clear" w:color="auto" w:fill="FFFFFF" w:themeFill="background1"/>
          </w:tcPr>
          <w:p w:rsidR="00C625AE" w:rsidRPr="00017A70" w:rsidRDefault="00C625AE" w:rsidP="003526B4">
            <w:pPr>
              <w:spacing w:beforeLines="40" w:before="96" w:afterLines="40" w:after="96"/>
            </w:pPr>
          </w:p>
        </w:tc>
        <w:tc>
          <w:tcPr>
            <w:tcW w:w="454" w:type="dxa"/>
            <w:shd w:val="clear" w:color="auto" w:fill="FFFFFF" w:themeFill="background1"/>
          </w:tcPr>
          <w:p w:rsidR="00C625AE" w:rsidRPr="00017A70" w:rsidRDefault="00C625AE" w:rsidP="003526B4">
            <w:pPr>
              <w:spacing w:beforeLines="40" w:before="96" w:afterLines="40" w:after="96"/>
            </w:pPr>
          </w:p>
        </w:tc>
        <w:tc>
          <w:tcPr>
            <w:tcW w:w="454" w:type="dxa"/>
            <w:shd w:val="clear" w:color="auto" w:fill="BFBFBF" w:themeFill="background1" w:themeFillShade="BF"/>
          </w:tcPr>
          <w:p w:rsidR="00C625AE" w:rsidRPr="00017A70" w:rsidRDefault="00C625AE" w:rsidP="003526B4">
            <w:pPr>
              <w:spacing w:beforeLines="40" w:before="96" w:afterLines="40" w:after="96"/>
            </w:pPr>
          </w:p>
        </w:tc>
        <w:tc>
          <w:tcPr>
            <w:tcW w:w="454" w:type="dxa"/>
            <w:shd w:val="clear" w:color="auto" w:fill="FFFFFF" w:themeFill="background1"/>
          </w:tcPr>
          <w:p w:rsidR="00C625AE" w:rsidRPr="00017A70" w:rsidRDefault="00C625AE" w:rsidP="003526B4">
            <w:pPr>
              <w:spacing w:beforeLines="40" w:before="96" w:afterLines="40" w:after="96"/>
            </w:pPr>
          </w:p>
        </w:tc>
        <w:tc>
          <w:tcPr>
            <w:tcW w:w="454" w:type="dxa"/>
            <w:shd w:val="clear" w:color="auto" w:fill="FFFFFF" w:themeFill="background1"/>
          </w:tcPr>
          <w:p w:rsidR="00C625AE" w:rsidRPr="00017A70" w:rsidRDefault="00C625AE" w:rsidP="003526B4">
            <w:pPr>
              <w:spacing w:beforeLines="40" w:before="96" w:afterLines="40" w:after="96"/>
            </w:pPr>
          </w:p>
        </w:tc>
        <w:tc>
          <w:tcPr>
            <w:tcW w:w="454" w:type="dxa"/>
            <w:shd w:val="clear" w:color="auto" w:fill="FFFFFF" w:themeFill="background1"/>
          </w:tcPr>
          <w:p w:rsidR="00C625AE" w:rsidRPr="00017A70" w:rsidRDefault="00C625AE" w:rsidP="003526B4">
            <w:pPr>
              <w:spacing w:beforeLines="40" w:before="96" w:afterLines="40" w:after="96"/>
            </w:pPr>
          </w:p>
        </w:tc>
        <w:tc>
          <w:tcPr>
            <w:tcW w:w="454" w:type="dxa"/>
            <w:shd w:val="clear" w:color="auto" w:fill="FFFFFF" w:themeFill="background1"/>
          </w:tcPr>
          <w:p w:rsidR="00C625AE" w:rsidRPr="00017A70" w:rsidRDefault="00C625AE" w:rsidP="003526B4">
            <w:pPr>
              <w:spacing w:beforeLines="40" w:before="96" w:afterLines="40" w:after="96"/>
            </w:pPr>
          </w:p>
        </w:tc>
        <w:tc>
          <w:tcPr>
            <w:tcW w:w="454" w:type="dxa"/>
            <w:shd w:val="clear" w:color="auto" w:fill="FFFFFF" w:themeFill="background1"/>
          </w:tcPr>
          <w:p w:rsidR="00C625AE" w:rsidRPr="00017A70" w:rsidRDefault="00C625AE" w:rsidP="003526B4">
            <w:pPr>
              <w:spacing w:beforeLines="40" w:before="96" w:afterLines="40" w:after="96"/>
            </w:pPr>
          </w:p>
        </w:tc>
      </w:tr>
      <w:tr w:rsidR="00C625AE" w:rsidTr="00017A70">
        <w:tc>
          <w:tcPr>
            <w:tcW w:w="2268" w:type="dxa"/>
            <w:tcBorders>
              <w:right w:val="single" w:sz="12" w:space="0" w:color="auto"/>
            </w:tcBorders>
            <w:shd w:val="clear" w:color="auto" w:fill="auto"/>
          </w:tcPr>
          <w:p w:rsidR="00C625AE" w:rsidRDefault="00017A70" w:rsidP="003526B4">
            <w:pPr>
              <w:spacing w:beforeLines="40" w:before="96" w:afterLines="40" w:after="96"/>
            </w:pPr>
            <w:r>
              <w:t>Abschluss / Präsentation</w:t>
            </w:r>
          </w:p>
        </w:tc>
        <w:tc>
          <w:tcPr>
            <w:tcW w:w="567" w:type="dxa"/>
            <w:tcBorders>
              <w:left w:val="single" w:sz="12" w:space="0" w:color="auto"/>
            </w:tcBorders>
            <w:shd w:val="clear" w:color="auto" w:fill="auto"/>
          </w:tcPr>
          <w:p w:rsidR="00C625AE" w:rsidRDefault="00C625AE" w:rsidP="003526B4">
            <w:pPr>
              <w:spacing w:beforeLines="40" w:before="96" w:afterLines="40" w:after="96"/>
            </w:pPr>
          </w:p>
        </w:tc>
        <w:tc>
          <w:tcPr>
            <w:tcW w:w="567" w:type="dxa"/>
            <w:tcBorders>
              <w:right w:val="single" w:sz="12" w:space="0" w:color="auto"/>
            </w:tcBorders>
            <w:shd w:val="clear" w:color="auto" w:fill="FFFFFF" w:themeFill="background1"/>
          </w:tcPr>
          <w:p w:rsidR="00C625AE" w:rsidRPr="00017A70" w:rsidRDefault="00C625AE" w:rsidP="003526B4">
            <w:pPr>
              <w:spacing w:beforeLines="40" w:before="96" w:afterLines="40" w:after="96"/>
            </w:pPr>
          </w:p>
        </w:tc>
        <w:tc>
          <w:tcPr>
            <w:tcW w:w="454" w:type="dxa"/>
            <w:tcBorders>
              <w:left w:val="single" w:sz="12" w:space="0" w:color="auto"/>
            </w:tcBorders>
            <w:shd w:val="clear" w:color="auto" w:fill="FFFFFF" w:themeFill="background1"/>
          </w:tcPr>
          <w:p w:rsidR="00C625AE" w:rsidRPr="00017A70" w:rsidRDefault="00C625AE" w:rsidP="003526B4">
            <w:pPr>
              <w:spacing w:beforeLines="40" w:before="96" w:afterLines="40" w:after="96"/>
            </w:pPr>
          </w:p>
        </w:tc>
        <w:tc>
          <w:tcPr>
            <w:tcW w:w="454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C625AE" w:rsidRPr="00017A70" w:rsidRDefault="00C625AE" w:rsidP="003526B4">
            <w:pPr>
              <w:spacing w:beforeLines="40" w:before="96" w:afterLines="40" w:after="96"/>
            </w:pPr>
          </w:p>
        </w:tc>
        <w:tc>
          <w:tcPr>
            <w:tcW w:w="45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625AE" w:rsidRPr="00017A70" w:rsidRDefault="00C625AE" w:rsidP="003526B4">
            <w:pPr>
              <w:spacing w:beforeLines="40" w:before="96" w:afterLines="40" w:after="96"/>
            </w:pPr>
          </w:p>
        </w:tc>
        <w:tc>
          <w:tcPr>
            <w:tcW w:w="45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625AE" w:rsidRPr="00017A70" w:rsidRDefault="00C625AE" w:rsidP="003526B4">
            <w:pPr>
              <w:spacing w:beforeLines="40" w:before="96" w:afterLines="40" w:after="96"/>
            </w:pPr>
          </w:p>
        </w:tc>
        <w:tc>
          <w:tcPr>
            <w:tcW w:w="45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625AE" w:rsidRPr="00017A70" w:rsidRDefault="00C625AE" w:rsidP="003526B4">
            <w:pPr>
              <w:spacing w:beforeLines="40" w:before="96" w:afterLines="40" w:after="96"/>
            </w:pPr>
          </w:p>
        </w:tc>
        <w:tc>
          <w:tcPr>
            <w:tcW w:w="45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625AE" w:rsidRPr="00017A70" w:rsidRDefault="00C625AE" w:rsidP="003526B4">
            <w:pPr>
              <w:spacing w:beforeLines="40" w:before="96" w:afterLines="40" w:after="96"/>
            </w:pPr>
          </w:p>
        </w:tc>
        <w:tc>
          <w:tcPr>
            <w:tcW w:w="45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625AE" w:rsidRPr="00017A70" w:rsidRDefault="00C625AE" w:rsidP="003526B4">
            <w:pPr>
              <w:spacing w:beforeLines="40" w:before="96" w:afterLines="40" w:after="96"/>
            </w:pPr>
          </w:p>
        </w:tc>
        <w:tc>
          <w:tcPr>
            <w:tcW w:w="45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625AE" w:rsidRPr="00017A70" w:rsidRDefault="00C625AE" w:rsidP="003526B4">
            <w:pPr>
              <w:spacing w:beforeLines="40" w:before="96" w:afterLines="40" w:after="96"/>
            </w:pPr>
          </w:p>
        </w:tc>
        <w:tc>
          <w:tcPr>
            <w:tcW w:w="45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625AE" w:rsidRPr="00017A70" w:rsidRDefault="00C625AE" w:rsidP="003526B4">
            <w:pPr>
              <w:spacing w:beforeLines="40" w:before="96" w:afterLines="40" w:after="96"/>
            </w:pPr>
          </w:p>
        </w:tc>
        <w:tc>
          <w:tcPr>
            <w:tcW w:w="45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625AE" w:rsidRPr="00017A70" w:rsidRDefault="00C625AE" w:rsidP="003526B4">
            <w:pPr>
              <w:spacing w:beforeLines="40" w:before="96" w:afterLines="40" w:after="96"/>
            </w:pPr>
          </w:p>
        </w:tc>
        <w:tc>
          <w:tcPr>
            <w:tcW w:w="45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625AE" w:rsidRPr="00017A70" w:rsidRDefault="00C625AE" w:rsidP="003526B4">
            <w:pPr>
              <w:spacing w:beforeLines="40" w:before="96" w:afterLines="40" w:after="96"/>
            </w:pPr>
          </w:p>
        </w:tc>
        <w:tc>
          <w:tcPr>
            <w:tcW w:w="45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625AE" w:rsidRPr="00017A70" w:rsidRDefault="00C625AE" w:rsidP="003526B4">
            <w:pPr>
              <w:spacing w:beforeLines="40" w:before="96" w:afterLines="40" w:after="96"/>
            </w:pPr>
          </w:p>
        </w:tc>
        <w:tc>
          <w:tcPr>
            <w:tcW w:w="45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625AE" w:rsidRPr="00017A70" w:rsidRDefault="00C625AE" w:rsidP="003526B4">
            <w:pPr>
              <w:spacing w:beforeLines="40" w:before="96" w:afterLines="40" w:after="96"/>
            </w:pPr>
          </w:p>
        </w:tc>
        <w:tc>
          <w:tcPr>
            <w:tcW w:w="45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625AE" w:rsidRPr="00017A70" w:rsidRDefault="00C625AE" w:rsidP="003526B4">
            <w:pPr>
              <w:spacing w:beforeLines="40" w:before="96" w:afterLines="40" w:after="96"/>
            </w:pPr>
          </w:p>
        </w:tc>
        <w:tc>
          <w:tcPr>
            <w:tcW w:w="45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625AE" w:rsidRPr="00017A70" w:rsidRDefault="00C625AE" w:rsidP="003526B4">
            <w:pPr>
              <w:spacing w:beforeLines="40" w:before="96" w:afterLines="40" w:after="96"/>
            </w:pPr>
          </w:p>
        </w:tc>
        <w:tc>
          <w:tcPr>
            <w:tcW w:w="45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625AE" w:rsidRPr="00017A70" w:rsidRDefault="00C625AE" w:rsidP="003526B4">
            <w:pPr>
              <w:spacing w:beforeLines="40" w:before="96" w:afterLines="40" w:after="96"/>
            </w:pPr>
          </w:p>
        </w:tc>
        <w:tc>
          <w:tcPr>
            <w:tcW w:w="454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C625AE" w:rsidRPr="00017A70" w:rsidRDefault="00C625AE" w:rsidP="003526B4">
            <w:pPr>
              <w:spacing w:beforeLines="40" w:before="96" w:afterLines="40" w:after="96"/>
            </w:pPr>
          </w:p>
        </w:tc>
        <w:tc>
          <w:tcPr>
            <w:tcW w:w="454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C625AE" w:rsidRPr="00017A70" w:rsidRDefault="00C625AE" w:rsidP="003526B4">
            <w:pPr>
              <w:spacing w:beforeLines="40" w:before="96" w:afterLines="40" w:after="96"/>
            </w:pPr>
          </w:p>
        </w:tc>
        <w:tc>
          <w:tcPr>
            <w:tcW w:w="454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C625AE" w:rsidRPr="00017A70" w:rsidRDefault="00C625AE" w:rsidP="003526B4">
            <w:pPr>
              <w:spacing w:beforeLines="40" w:before="96" w:afterLines="40" w:after="96"/>
            </w:pPr>
          </w:p>
        </w:tc>
        <w:tc>
          <w:tcPr>
            <w:tcW w:w="454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C625AE" w:rsidRPr="00017A70" w:rsidRDefault="00C625AE" w:rsidP="003526B4">
            <w:pPr>
              <w:spacing w:beforeLines="40" w:before="96" w:afterLines="40" w:after="96"/>
            </w:pPr>
          </w:p>
        </w:tc>
        <w:tc>
          <w:tcPr>
            <w:tcW w:w="454" w:type="dxa"/>
            <w:tcBorders>
              <w:left w:val="single" w:sz="4" w:space="0" w:color="auto"/>
            </w:tcBorders>
            <w:shd w:val="clear" w:color="auto" w:fill="BFBFBF" w:themeFill="background1" w:themeFillShade="BF"/>
          </w:tcPr>
          <w:p w:rsidR="00C625AE" w:rsidRPr="00017A70" w:rsidRDefault="00C625AE" w:rsidP="003526B4">
            <w:pPr>
              <w:spacing w:beforeLines="40" w:before="96" w:afterLines="40" w:after="96"/>
            </w:pPr>
          </w:p>
        </w:tc>
      </w:tr>
      <w:tr w:rsidR="00C625AE" w:rsidTr="00017A70">
        <w:tc>
          <w:tcPr>
            <w:tcW w:w="2268" w:type="dxa"/>
            <w:tcBorders>
              <w:right w:val="single" w:sz="12" w:space="0" w:color="auto"/>
            </w:tcBorders>
            <w:shd w:val="clear" w:color="auto" w:fill="auto"/>
          </w:tcPr>
          <w:p w:rsidR="00C625AE" w:rsidRDefault="00C625AE" w:rsidP="003526B4">
            <w:pPr>
              <w:spacing w:beforeLines="40" w:before="96" w:afterLines="40" w:after="96"/>
            </w:pPr>
          </w:p>
        </w:tc>
        <w:tc>
          <w:tcPr>
            <w:tcW w:w="567" w:type="dxa"/>
            <w:tcBorders>
              <w:left w:val="single" w:sz="12" w:space="0" w:color="auto"/>
            </w:tcBorders>
            <w:shd w:val="clear" w:color="auto" w:fill="auto"/>
          </w:tcPr>
          <w:p w:rsidR="00C625AE" w:rsidRDefault="00C625AE" w:rsidP="003526B4">
            <w:pPr>
              <w:spacing w:beforeLines="40" w:before="96" w:afterLines="40" w:after="96"/>
            </w:pPr>
          </w:p>
        </w:tc>
        <w:tc>
          <w:tcPr>
            <w:tcW w:w="567" w:type="dxa"/>
            <w:tcBorders>
              <w:right w:val="single" w:sz="12" w:space="0" w:color="auto"/>
            </w:tcBorders>
            <w:shd w:val="clear" w:color="auto" w:fill="FFFFFF" w:themeFill="background1"/>
          </w:tcPr>
          <w:p w:rsidR="00C625AE" w:rsidRPr="00017A70" w:rsidRDefault="00C625AE" w:rsidP="003526B4">
            <w:pPr>
              <w:spacing w:beforeLines="40" w:before="96" w:afterLines="40" w:after="96"/>
            </w:pPr>
          </w:p>
        </w:tc>
        <w:tc>
          <w:tcPr>
            <w:tcW w:w="454" w:type="dxa"/>
            <w:tcBorders>
              <w:left w:val="single" w:sz="12" w:space="0" w:color="auto"/>
            </w:tcBorders>
            <w:shd w:val="clear" w:color="auto" w:fill="FFFFFF" w:themeFill="background1"/>
          </w:tcPr>
          <w:p w:rsidR="00C625AE" w:rsidRPr="00017A70" w:rsidRDefault="00C625AE" w:rsidP="003526B4">
            <w:pPr>
              <w:spacing w:beforeLines="40" w:before="96" w:afterLines="40" w:after="96"/>
            </w:pPr>
          </w:p>
        </w:tc>
        <w:tc>
          <w:tcPr>
            <w:tcW w:w="454" w:type="dxa"/>
            <w:shd w:val="clear" w:color="auto" w:fill="FFFFFF" w:themeFill="background1"/>
          </w:tcPr>
          <w:p w:rsidR="00C625AE" w:rsidRPr="00017A70" w:rsidRDefault="00C625AE" w:rsidP="003526B4">
            <w:pPr>
              <w:spacing w:beforeLines="40" w:before="96" w:afterLines="40" w:after="96"/>
            </w:pPr>
          </w:p>
        </w:tc>
        <w:tc>
          <w:tcPr>
            <w:tcW w:w="454" w:type="dxa"/>
            <w:shd w:val="clear" w:color="auto" w:fill="FFFFFF" w:themeFill="background1"/>
          </w:tcPr>
          <w:p w:rsidR="00C625AE" w:rsidRPr="00017A70" w:rsidRDefault="00C625AE" w:rsidP="003526B4">
            <w:pPr>
              <w:spacing w:beforeLines="40" w:before="96" w:afterLines="40" w:after="96"/>
            </w:pPr>
          </w:p>
        </w:tc>
        <w:tc>
          <w:tcPr>
            <w:tcW w:w="454" w:type="dxa"/>
            <w:shd w:val="clear" w:color="auto" w:fill="FFFFFF" w:themeFill="background1"/>
          </w:tcPr>
          <w:p w:rsidR="00C625AE" w:rsidRPr="00017A70" w:rsidRDefault="00C625AE" w:rsidP="003526B4">
            <w:pPr>
              <w:spacing w:beforeLines="40" w:before="96" w:afterLines="40" w:after="96"/>
            </w:pPr>
          </w:p>
        </w:tc>
        <w:tc>
          <w:tcPr>
            <w:tcW w:w="454" w:type="dxa"/>
            <w:shd w:val="clear" w:color="auto" w:fill="FFFFFF" w:themeFill="background1"/>
          </w:tcPr>
          <w:p w:rsidR="00C625AE" w:rsidRPr="00017A70" w:rsidRDefault="00C625AE" w:rsidP="003526B4">
            <w:pPr>
              <w:spacing w:beforeLines="40" w:before="96" w:afterLines="40" w:after="96"/>
            </w:pPr>
          </w:p>
        </w:tc>
        <w:tc>
          <w:tcPr>
            <w:tcW w:w="454" w:type="dxa"/>
            <w:shd w:val="clear" w:color="auto" w:fill="FFFFFF" w:themeFill="background1"/>
          </w:tcPr>
          <w:p w:rsidR="00C625AE" w:rsidRPr="00017A70" w:rsidRDefault="00C625AE" w:rsidP="003526B4">
            <w:pPr>
              <w:spacing w:beforeLines="40" w:before="96" w:afterLines="40" w:after="96"/>
            </w:pPr>
          </w:p>
        </w:tc>
        <w:tc>
          <w:tcPr>
            <w:tcW w:w="454" w:type="dxa"/>
            <w:shd w:val="clear" w:color="auto" w:fill="FFFFFF" w:themeFill="background1"/>
          </w:tcPr>
          <w:p w:rsidR="00C625AE" w:rsidRPr="00017A70" w:rsidRDefault="00C625AE" w:rsidP="003526B4">
            <w:pPr>
              <w:spacing w:beforeLines="40" w:before="96" w:afterLines="40" w:after="96"/>
            </w:pPr>
          </w:p>
        </w:tc>
        <w:tc>
          <w:tcPr>
            <w:tcW w:w="454" w:type="dxa"/>
            <w:shd w:val="clear" w:color="auto" w:fill="FFFFFF" w:themeFill="background1"/>
          </w:tcPr>
          <w:p w:rsidR="00C625AE" w:rsidRPr="00017A70" w:rsidRDefault="00C625AE" w:rsidP="003526B4">
            <w:pPr>
              <w:spacing w:beforeLines="40" w:before="96" w:afterLines="40" w:after="96"/>
            </w:pPr>
          </w:p>
        </w:tc>
        <w:tc>
          <w:tcPr>
            <w:tcW w:w="454" w:type="dxa"/>
            <w:shd w:val="clear" w:color="auto" w:fill="FFFFFF" w:themeFill="background1"/>
          </w:tcPr>
          <w:p w:rsidR="00C625AE" w:rsidRPr="00017A70" w:rsidRDefault="00C625AE" w:rsidP="003526B4">
            <w:pPr>
              <w:spacing w:beforeLines="40" w:before="96" w:afterLines="40" w:after="96"/>
            </w:pPr>
          </w:p>
        </w:tc>
        <w:tc>
          <w:tcPr>
            <w:tcW w:w="454" w:type="dxa"/>
            <w:shd w:val="clear" w:color="auto" w:fill="FFFFFF" w:themeFill="background1"/>
          </w:tcPr>
          <w:p w:rsidR="00C625AE" w:rsidRPr="00017A70" w:rsidRDefault="00C625AE" w:rsidP="003526B4">
            <w:pPr>
              <w:spacing w:beforeLines="40" w:before="96" w:afterLines="40" w:after="96"/>
            </w:pPr>
          </w:p>
        </w:tc>
        <w:tc>
          <w:tcPr>
            <w:tcW w:w="454" w:type="dxa"/>
            <w:shd w:val="clear" w:color="auto" w:fill="FFFFFF" w:themeFill="background1"/>
          </w:tcPr>
          <w:p w:rsidR="00C625AE" w:rsidRPr="00017A70" w:rsidRDefault="00C625AE" w:rsidP="003526B4">
            <w:pPr>
              <w:spacing w:beforeLines="40" w:before="96" w:afterLines="40" w:after="96"/>
            </w:pPr>
          </w:p>
        </w:tc>
        <w:tc>
          <w:tcPr>
            <w:tcW w:w="454" w:type="dxa"/>
            <w:shd w:val="clear" w:color="auto" w:fill="FFFFFF" w:themeFill="background1"/>
          </w:tcPr>
          <w:p w:rsidR="00C625AE" w:rsidRPr="00017A70" w:rsidRDefault="00C625AE" w:rsidP="003526B4">
            <w:pPr>
              <w:spacing w:beforeLines="40" w:before="96" w:afterLines="40" w:after="96"/>
            </w:pPr>
          </w:p>
        </w:tc>
        <w:tc>
          <w:tcPr>
            <w:tcW w:w="454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C625AE" w:rsidRPr="00017A70" w:rsidRDefault="00C625AE" w:rsidP="003526B4">
            <w:pPr>
              <w:spacing w:beforeLines="40" w:before="96" w:afterLines="40" w:after="96"/>
            </w:pPr>
          </w:p>
        </w:tc>
        <w:tc>
          <w:tcPr>
            <w:tcW w:w="454" w:type="dxa"/>
            <w:shd w:val="clear" w:color="auto" w:fill="FFFFFF" w:themeFill="background1"/>
          </w:tcPr>
          <w:p w:rsidR="00C625AE" w:rsidRPr="00017A70" w:rsidRDefault="00C625AE" w:rsidP="003526B4">
            <w:pPr>
              <w:spacing w:beforeLines="40" w:before="96" w:afterLines="40" w:after="96"/>
            </w:pPr>
          </w:p>
        </w:tc>
        <w:tc>
          <w:tcPr>
            <w:tcW w:w="454" w:type="dxa"/>
            <w:shd w:val="clear" w:color="auto" w:fill="FFFFFF" w:themeFill="background1"/>
          </w:tcPr>
          <w:p w:rsidR="00C625AE" w:rsidRPr="00017A70" w:rsidRDefault="00C625AE" w:rsidP="003526B4">
            <w:pPr>
              <w:spacing w:beforeLines="40" w:before="96" w:afterLines="40" w:after="96"/>
            </w:pPr>
          </w:p>
        </w:tc>
        <w:tc>
          <w:tcPr>
            <w:tcW w:w="454" w:type="dxa"/>
            <w:shd w:val="clear" w:color="auto" w:fill="FFFFFF" w:themeFill="background1"/>
          </w:tcPr>
          <w:p w:rsidR="00C625AE" w:rsidRPr="00017A70" w:rsidRDefault="00C625AE" w:rsidP="003526B4">
            <w:pPr>
              <w:spacing w:beforeLines="40" w:before="96" w:afterLines="40" w:after="96"/>
            </w:pPr>
          </w:p>
        </w:tc>
        <w:tc>
          <w:tcPr>
            <w:tcW w:w="454" w:type="dxa"/>
            <w:shd w:val="clear" w:color="auto" w:fill="FFFFFF" w:themeFill="background1"/>
          </w:tcPr>
          <w:p w:rsidR="00C625AE" w:rsidRPr="00017A70" w:rsidRDefault="00C625AE" w:rsidP="003526B4">
            <w:pPr>
              <w:spacing w:beforeLines="40" w:before="96" w:afterLines="40" w:after="96"/>
            </w:pPr>
          </w:p>
        </w:tc>
        <w:tc>
          <w:tcPr>
            <w:tcW w:w="454" w:type="dxa"/>
            <w:shd w:val="clear" w:color="auto" w:fill="FFFFFF" w:themeFill="background1"/>
          </w:tcPr>
          <w:p w:rsidR="00C625AE" w:rsidRPr="00017A70" w:rsidRDefault="00C625AE" w:rsidP="003526B4">
            <w:pPr>
              <w:spacing w:beforeLines="40" w:before="96" w:afterLines="40" w:after="96"/>
            </w:pPr>
          </w:p>
        </w:tc>
        <w:tc>
          <w:tcPr>
            <w:tcW w:w="454" w:type="dxa"/>
            <w:shd w:val="clear" w:color="auto" w:fill="FFFFFF" w:themeFill="background1"/>
          </w:tcPr>
          <w:p w:rsidR="00C625AE" w:rsidRPr="00017A70" w:rsidRDefault="00C625AE" w:rsidP="003526B4">
            <w:pPr>
              <w:spacing w:beforeLines="40" w:before="96" w:afterLines="40" w:after="96"/>
            </w:pPr>
          </w:p>
        </w:tc>
        <w:tc>
          <w:tcPr>
            <w:tcW w:w="454" w:type="dxa"/>
            <w:shd w:val="clear" w:color="auto" w:fill="FFFFFF" w:themeFill="background1"/>
          </w:tcPr>
          <w:p w:rsidR="00C625AE" w:rsidRPr="00017A70" w:rsidRDefault="00C625AE" w:rsidP="003526B4">
            <w:pPr>
              <w:spacing w:beforeLines="40" w:before="96" w:afterLines="40" w:after="96"/>
            </w:pPr>
          </w:p>
        </w:tc>
        <w:tc>
          <w:tcPr>
            <w:tcW w:w="454" w:type="dxa"/>
            <w:shd w:val="clear" w:color="auto" w:fill="FFFFFF" w:themeFill="background1"/>
          </w:tcPr>
          <w:p w:rsidR="00C625AE" w:rsidRPr="00017A70" w:rsidRDefault="00C625AE" w:rsidP="003526B4">
            <w:pPr>
              <w:spacing w:beforeLines="40" w:before="96" w:afterLines="40" w:after="96"/>
            </w:pPr>
          </w:p>
        </w:tc>
      </w:tr>
      <w:tr w:rsidR="00C625AE" w:rsidTr="00017A70">
        <w:tc>
          <w:tcPr>
            <w:tcW w:w="2268" w:type="dxa"/>
            <w:tcBorders>
              <w:right w:val="single" w:sz="12" w:space="0" w:color="auto"/>
            </w:tcBorders>
            <w:shd w:val="clear" w:color="auto" w:fill="auto"/>
          </w:tcPr>
          <w:p w:rsidR="00C625AE" w:rsidRDefault="00C625AE" w:rsidP="003526B4">
            <w:pPr>
              <w:spacing w:beforeLines="40" w:before="96" w:afterLines="40" w:after="96"/>
            </w:pPr>
          </w:p>
        </w:tc>
        <w:tc>
          <w:tcPr>
            <w:tcW w:w="567" w:type="dxa"/>
            <w:tcBorders>
              <w:left w:val="single" w:sz="12" w:space="0" w:color="auto"/>
            </w:tcBorders>
            <w:shd w:val="clear" w:color="auto" w:fill="auto"/>
          </w:tcPr>
          <w:p w:rsidR="00C625AE" w:rsidRDefault="00C625AE" w:rsidP="003526B4">
            <w:pPr>
              <w:spacing w:beforeLines="40" w:before="96" w:afterLines="40" w:after="96"/>
            </w:pPr>
          </w:p>
        </w:tc>
        <w:tc>
          <w:tcPr>
            <w:tcW w:w="567" w:type="dxa"/>
            <w:tcBorders>
              <w:right w:val="single" w:sz="12" w:space="0" w:color="auto"/>
            </w:tcBorders>
            <w:shd w:val="clear" w:color="auto" w:fill="FFFFFF" w:themeFill="background1"/>
          </w:tcPr>
          <w:p w:rsidR="00C625AE" w:rsidRPr="00017A70" w:rsidRDefault="00C625AE" w:rsidP="003526B4">
            <w:pPr>
              <w:spacing w:beforeLines="40" w:before="96" w:afterLines="40" w:after="96"/>
            </w:pPr>
          </w:p>
        </w:tc>
        <w:tc>
          <w:tcPr>
            <w:tcW w:w="454" w:type="dxa"/>
            <w:tcBorders>
              <w:left w:val="single" w:sz="12" w:space="0" w:color="auto"/>
            </w:tcBorders>
            <w:shd w:val="clear" w:color="auto" w:fill="FFFFFF" w:themeFill="background1"/>
          </w:tcPr>
          <w:p w:rsidR="00C625AE" w:rsidRPr="00017A70" w:rsidRDefault="00C625AE" w:rsidP="003526B4">
            <w:pPr>
              <w:spacing w:beforeLines="40" w:before="96" w:afterLines="40" w:after="96"/>
            </w:pPr>
          </w:p>
        </w:tc>
        <w:tc>
          <w:tcPr>
            <w:tcW w:w="454" w:type="dxa"/>
            <w:shd w:val="clear" w:color="auto" w:fill="FFFFFF" w:themeFill="background1"/>
          </w:tcPr>
          <w:p w:rsidR="00C625AE" w:rsidRPr="00017A70" w:rsidRDefault="00C625AE" w:rsidP="003526B4">
            <w:pPr>
              <w:spacing w:beforeLines="40" w:before="96" w:afterLines="40" w:after="96"/>
            </w:pPr>
          </w:p>
        </w:tc>
        <w:tc>
          <w:tcPr>
            <w:tcW w:w="454" w:type="dxa"/>
            <w:shd w:val="clear" w:color="auto" w:fill="FFFFFF" w:themeFill="background1"/>
          </w:tcPr>
          <w:p w:rsidR="00C625AE" w:rsidRPr="00017A70" w:rsidRDefault="00C625AE" w:rsidP="003526B4">
            <w:pPr>
              <w:spacing w:beforeLines="40" w:before="96" w:afterLines="40" w:after="96"/>
            </w:pPr>
          </w:p>
        </w:tc>
        <w:tc>
          <w:tcPr>
            <w:tcW w:w="454" w:type="dxa"/>
            <w:shd w:val="clear" w:color="auto" w:fill="FFFFFF" w:themeFill="background1"/>
          </w:tcPr>
          <w:p w:rsidR="00C625AE" w:rsidRPr="00017A70" w:rsidRDefault="00C625AE" w:rsidP="003526B4">
            <w:pPr>
              <w:spacing w:beforeLines="40" w:before="96" w:afterLines="40" w:after="96"/>
            </w:pPr>
          </w:p>
        </w:tc>
        <w:tc>
          <w:tcPr>
            <w:tcW w:w="454" w:type="dxa"/>
            <w:shd w:val="clear" w:color="auto" w:fill="FFFFFF" w:themeFill="background1"/>
          </w:tcPr>
          <w:p w:rsidR="00C625AE" w:rsidRPr="00017A70" w:rsidRDefault="00C625AE" w:rsidP="003526B4">
            <w:pPr>
              <w:spacing w:beforeLines="40" w:before="96" w:afterLines="40" w:after="96"/>
            </w:pPr>
          </w:p>
        </w:tc>
        <w:tc>
          <w:tcPr>
            <w:tcW w:w="454" w:type="dxa"/>
            <w:shd w:val="clear" w:color="auto" w:fill="FFFFFF" w:themeFill="background1"/>
          </w:tcPr>
          <w:p w:rsidR="00C625AE" w:rsidRPr="00017A70" w:rsidRDefault="00C625AE" w:rsidP="003526B4">
            <w:pPr>
              <w:spacing w:beforeLines="40" w:before="96" w:afterLines="40" w:after="96"/>
            </w:pPr>
          </w:p>
        </w:tc>
        <w:tc>
          <w:tcPr>
            <w:tcW w:w="454" w:type="dxa"/>
            <w:shd w:val="clear" w:color="auto" w:fill="FFFFFF" w:themeFill="background1"/>
          </w:tcPr>
          <w:p w:rsidR="00C625AE" w:rsidRPr="00017A70" w:rsidRDefault="00C625AE" w:rsidP="003526B4">
            <w:pPr>
              <w:spacing w:beforeLines="40" w:before="96" w:afterLines="40" w:after="96"/>
            </w:pPr>
          </w:p>
        </w:tc>
        <w:tc>
          <w:tcPr>
            <w:tcW w:w="454" w:type="dxa"/>
            <w:shd w:val="clear" w:color="auto" w:fill="FFFFFF" w:themeFill="background1"/>
          </w:tcPr>
          <w:p w:rsidR="00C625AE" w:rsidRPr="00017A70" w:rsidRDefault="00C625AE" w:rsidP="003526B4">
            <w:pPr>
              <w:spacing w:beforeLines="40" w:before="96" w:afterLines="40" w:after="96"/>
            </w:pPr>
          </w:p>
        </w:tc>
        <w:tc>
          <w:tcPr>
            <w:tcW w:w="454" w:type="dxa"/>
            <w:shd w:val="clear" w:color="auto" w:fill="FFFFFF" w:themeFill="background1"/>
          </w:tcPr>
          <w:p w:rsidR="00C625AE" w:rsidRPr="00017A70" w:rsidRDefault="00C625AE" w:rsidP="003526B4">
            <w:pPr>
              <w:spacing w:beforeLines="40" w:before="96" w:afterLines="40" w:after="96"/>
            </w:pPr>
          </w:p>
        </w:tc>
        <w:tc>
          <w:tcPr>
            <w:tcW w:w="454" w:type="dxa"/>
            <w:shd w:val="clear" w:color="auto" w:fill="FFFFFF" w:themeFill="background1"/>
          </w:tcPr>
          <w:p w:rsidR="00C625AE" w:rsidRPr="00017A70" w:rsidRDefault="00C625AE" w:rsidP="003526B4">
            <w:pPr>
              <w:spacing w:beforeLines="40" w:before="96" w:afterLines="40" w:after="96"/>
            </w:pPr>
          </w:p>
        </w:tc>
        <w:tc>
          <w:tcPr>
            <w:tcW w:w="454" w:type="dxa"/>
            <w:shd w:val="clear" w:color="auto" w:fill="FFFFFF" w:themeFill="background1"/>
          </w:tcPr>
          <w:p w:rsidR="00C625AE" w:rsidRPr="00017A70" w:rsidRDefault="00C625AE" w:rsidP="003526B4">
            <w:pPr>
              <w:spacing w:beforeLines="40" w:before="96" w:afterLines="40" w:after="96"/>
            </w:pPr>
          </w:p>
        </w:tc>
        <w:tc>
          <w:tcPr>
            <w:tcW w:w="454" w:type="dxa"/>
            <w:shd w:val="clear" w:color="auto" w:fill="FFFFFF" w:themeFill="background1"/>
          </w:tcPr>
          <w:p w:rsidR="00C625AE" w:rsidRPr="00017A70" w:rsidRDefault="00C625AE" w:rsidP="003526B4">
            <w:pPr>
              <w:spacing w:beforeLines="40" w:before="96" w:afterLines="40" w:after="96"/>
            </w:pPr>
          </w:p>
        </w:tc>
        <w:tc>
          <w:tcPr>
            <w:tcW w:w="454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C625AE" w:rsidRPr="00017A70" w:rsidRDefault="00C625AE" w:rsidP="003526B4">
            <w:pPr>
              <w:spacing w:beforeLines="40" w:before="96" w:afterLines="40" w:after="96"/>
            </w:pPr>
          </w:p>
        </w:tc>
        <w:tc>
          <w:tcPr>
            <w:tcW w:w="454" w:type="dxa"/>
            <w:shd w:val="clear" w:color="auto" w:fill="FFFFFF" w:themeFill="background1"/>
          </w:tcPr>
          <w:p w:rsidR="00C625AE" w:rsidRPr="00017A70" w:rsidRDefault="00C625AE" w:rsidP="003526B4">
            <w:pPr>
              <w:spacing w:beforeLines="40" w:before="96" w:afterLines="40" w:after="96"/>
            </w:pPr>
          </w:p>
        </w:tc>
        <w:tc>
          <w:tcPr>
            <w:tcW w:w="454" w:type="dxa"/>
            <w:shd w:val="clear" w:color="auto" w:fill="FFFFFF" w:themeFill="background1"/>
          </w:tcPr>
          <w:p w:rsidR="00C625AE" w:rsidRPr="00017A70" w:rsidRDefault="00C625AE" w:rsidP="003526B4">
            <w:pPr>
              <w:spacing w:beforeLines="40" w:before="96" w:afterLines="40" w:after="96"/>
            </w:pPr>
          </w:p>
        </w:tc>
        <w:tc>
          <w:tcPr>
            <w:tcW w:w="454" w:type="dxa"/>
            <w:shd w:val="clear" w:color="auto" w:fill="FFFFFF" w:themeFill="background1"/>
          </w:tcPr>
          <w:p w:rsidR="00C625AE" w:rsidRPr="00017A70" w:rsidRDefault="00C625AE" w:rsidP="003526B4">
            <w:pPr>
              <w:spacing w:beforeLines="40" w:before="96" w:afterLines="40" w:after="96"/>
            </w:pPr>
          </w:p>
        </w:tc>
        <w:tc>
          <w:tcPr>
            <w:tcW w:w="454" w:type="dxa"/>
            <w:shd w:val="clear" w:color="auto" w:fill="FFFFFF" w:themeFill="background1"/>
          </w:tcPr>
          <w:p w:rsidR="00C625AE" w:rsidRPr="00017A70" w:rsidRDefault="00C625AE" w:rsidP="003526B4">
            <w:pPr>
              <w:spacing w:beforeLines="40" w:before="96" w:afterLines="40" w:after="96"/>
            </w:pPr>
          </w:p>
        </w:tc>
        <w:tc>
          <w:tcPr>
            <w:tcW w:w="454" w:type="dxa"/>
            <w:shd w:val="clear" w:color="auto" w:fill="FFFFFF" w:themeFill="background1"/>
          </w:tcPr>
          <w:p w:rsidR="00C625AE" w:rsidRPr="00017A70" w:rsidRDefault="00C625AE" w:rsidP="003526B4">
            <w:pPr>
              <w:spacing w:beforeLines="40" w:before="96" w:afterLines="40" w:after="96"/>
            </w:pPr>
          </w:p>
        </w:tc>
        <w:tc>
          <w:tcPr>
            <w:tcW w:w="454" w:type="dxa"/>
            <w:shd w:val="clear" w:color="auto" w:fill="FFFFFF" w:themeFill="background1"/>
          </w:tcPr>
          <w:p w:rsidR="00C625AE" w:rsidRPr="00017A70" w:rsidRDefault="00C625AE" w:rsidP="003526B4">
            <w:pPr>
              <w:spacing w:beforeLines="40" w:before="96" w:afterLines="40" w:after="96"/>
            </w:pPr>
          </w:p>
        </w:tc>
        <w:tc>
          <w:tcPr>
            <w:tcW w:w="454" w:type="dxa"/>
            <w:shd w:val="clear" w:color="auto" w:fill="FFFFFF" w:themeFill="background1"/>
          </w:tcPr>
          <w:p w:rsidR="00C625AE" w:rsidRPr="00017A70" w:rsidRDefault="00C625AE" w:rsidP="003526B4">
            <w:pPr>
              <w:spacing w:beforeLines="40" w:before="96" w:afterLines="40" w:after="96"/>
            </w:pPr>
          </w:p>
        </w:tc>
        <w:tc>
          <w:tcPr>
            <w:tcW w:w="454" w:type="dxa"/>
            <w:shd w:val="clear" w:color="auto" w:fill="FFFFFF" w:themeFill="background1"/>
          </w:tcPr>
          <w:p w:rsidR="00C625AE" w:rsidRPr="00017A70" w:rsidRDefault="00C625AE" w:rsidP="003526B4">
            <w:pPr>
              <w:spacing w:beforeLines="40" w:before="96" w:afterLines="40" w:after="96"/>
            </w:pPr>
          </w:p>
        </w:tc>
      </w:tr>
      <w:tr w:rsidR="00C625AE" w:rsidTr="00017A70">
        <w:tc>
          <w:tcPr>
            <w:tcW w:w="2268" w:type="dxa"/>
            <w:tcBorders>
              <w:right w:val="single" w:sz="12" w:space="0" w:color="auto"/>
            </w:tcBorders>
            <w:shd w:val="clear" w:color="auto" w:fill="auto"/>
          </w:tcPr>
          <w:p w:rsidR="00C625AE" w:rsidRDefault="00C625AE" w:rsidP="003526B4">
            <w:pPr>
              <w:spacing w:beforeLines="40" w:before="96" w:afterLines="40" w:after="96"/>
            </w:pPr>
          </w:p>
        </w:tc>
        <w:tc>
          <w:tcPr>
            <w:tcW w:w="567" w:type="dxa"/>
            <w:tcBorders>
              <w:left w:val="single" w:sz="12" w:space="0" w:color="auto"/>
            </w:tcBorders>
            <w:shd w:val="clear" w:color="auto" w:fill="auto"/>
          </w:tcPr>
          <w:p w:rsidR="00C625AE" w:rsidRDefault="00C625AE" w:rsidP="003526B4">
            <w:pPr>
              <w:spacing w:beforeLines="40" w:before="96" w:afterLines="40" w:after="96"/>
            </w:pPr>
          </w:p>
        </w:tc>
        <w:tc>
          <w:tcPr>
            <w:tcW w:w="567" w:type="dxa"/>
            <w:tcBorders>
              <w:right w:val="single" w:sz="12" w:space="0" w:color="auto"/>
            </w:tcBorders>
            <w:shd w:val="clear" w:color="auto" w:fill="FFFFFF" w:themeFill="background1"/>
          </w:tcPr>
          <w:p w:rsidR="00C625AE" w:rsidRPr="00017A70" w:rsidRDefault="00C625AE" w:rsidP="003526B4">
            <w:pPr>
              <w:spacing w:beforeLines="40" w:before="96" w:afterLines="40" w:after="96"/>
            </w:pPr>
          </w:p>
        </w:tc>
        <w:tc>
          <w:tcPr>
            <w:tcW w:w="454" w:type="dxa"/>
            <w:tcBorders>
              <w:left w:val="single" w:sz="12" w:space="0" w:color="auto"/>
            </w:tcBorders>
            <w:shd w:val="clear" w:color="auto" w:fill="FFFFFF" w:themeFill="background1"/>
          </w:tcPr>
          <w:p w:rsidR="00C625AE" w:rsidRPr="00017A70" w:rsidRDefault="00C625AE" w:rsidP="003526B4">
            <w:pPr>
              <w:spacing w:beforeLines="40" w:before="96" w:afterLines="40" w:after="96"/>
            </w:pPr>
          </w:p>
        </w:tc>
        <w:tc>
          <w:tcPr>
            <w:tcW w:w="454" w:type="dxa"/>
            <w:shd w:val="clear" w:color="auto" w:fill="FFFFFF" w:themeFill="background1"/>
          </w:tcPr>
          <w:p w:rsidR="00C625AE" w:rsidRPr="00017A70" w:rsidRDefault="00C625AE" w:rsidP="003526B4">
            <w:pPr>
              <w:spacing w:beforeLines="40" w:before="96" w:afterLines="40" w:after="96"/>
            </w:pPr>
          </w:p>
        </w:tc>
        <w:tc>
          <w:tcPr>
            <w:tcW w:w="454" w:type="dxa"/>
            <w:shd w:val="clear" w:color="auto" w:fill="FFFFFF" w:themeFill="background1"/>
          </w:tcPr>
          <w:p w:rsidR="00C625AE" w:rsidRPr="00017A70" w:rsidRDefault="00C625AE" w:rsidP="003526B4">
            <w:pPr>
              <w:spacing w:beforeLines="40" w:before="96" w:afterLines="40" w:after="96"/>
            </w:pPr>
          </w:p>
        </w:tc>
        <w:tc>
          <w:tcPr>
            <w:tcW w:w="454" w:type="dxa"/>
            <w:shd w:val="clear" w:color="auto" w:fill="FFFFFF" w:themeFill="background1"/>
          </w:tcPr>
          <w:p w:rsidR="00C625AE" w:rsidRPr="00017A70" w:rsidRDefault="00C625AE" w:rsidP="003526B4">
            <w:pPr>
              <w:spacing w:beforeLines="40" w:before="96" w:afterLines="40" w:after="96"/>
            </w:pPr>
          </w:p>
        </w:tc>
        <w:tc>
          <w:tcPr>
            <w:tcW w:w="454" w:type="dxa"/>
            <w:shd w:val="clear" w:color="auto" w:fill="FFFFFF" w:themeFill="background1"/>
          </w:tcPr>
          <w:p w:rsidR="00C625AE" w:rsidRPr="00017A70" w:rsidRDefault="00C625AE" w:rsidP="003526B4">
            <w:pPr>
              <w:spacing w:beforeLines="40" w:before="96" w:afterLines="40" w:after="96"/>
            </w:pPr>
          </w:p>
        </w:tc>
        <w:tc>
          <w:tcPr>
            <w:tcW w:w="454" w:type="dxa"/>
            <w:shd w:val="clear" w:color="auto" w:fill="FFFFFF" w:themeFill="background1"/>
          </w:tcPr>
          <w:p w:rsidR="00C625AE" w:rsidRPr="00017A70" w:rsidRDefault="00C625AE" w:rsidP="003526B4">
            <w:pPr>
              <w:spacing w:beforeLines="40" w:before="96" w:afterLines="40" w:after="96"/>
            </w:pPr>
          </w:p>
        </w:tc>
        <w:tc>
          <w:tcPr>
            <w:tcW w:w="454" w:type="dxa"/>
            <w:shd w:val="clear" w:color="auto" w:fill="FFFFFF" w:themeFill="background1"/>
          </w:tcPr>
          <w:p w:rsidR="00C625AE" w:rsidRPr="00017A70" w:rsidRDefault="00C625AE" w:rsidP="003526B4">
            <w:pPr>
              <w:spacing w:beforeLines="40" w:before="96" w:afterLines="40" w:after="96"/>
            </w:pPr>
          </w:p>
        </w:tc>
        <w:tc>
          <w:tcPr>
            <w:tcW w:w="454" w:type="dxa"/>
            <w:shd w:val="clear" w:color="auto" w:fill="FFFFFF" w:themeFill="background1"/>
          </w:tcPr>
          <w:p w:rsidR="00C625AE" w:rsidRPr="00017A70" w:rsidRDefault="00C625AE" w:rsidP="003526B4">
            <w:pPr>
              <w:spacing w:beforeLines="40" w:before="96" w:afterLines="40" w:after="96"/>
            </w:pPr>
          </w:p>
        </w:tc>
        <w:tc>
          <w:tcPr>
            <w:tcW w:w="454" w:type="dxa"/>
            <w:shd w:val="clear" w:color="auto" w:fill="FFFFFF" w:themeFill="background1"/>
          </w:tcPr>
          <w:p w:rsidR="00C625AE" w:rsidRPr="00017A70" w:rsidRDefault="00C625AE" w:rsidP="003526B4">
            <w:pPr>
              <w:spacing w:beforeLines="40" w:before="96" w:afterLines="40" w:after="96"/>
            </w:pPr>
          </w:p>
        </w:tc>
        <w:tc>
          <w:tcPr>
            <w:tcW w:w="454" w:type="dxa"/>
            <w:shd w:val="clear" w:color="auto" w:fill="FFFFFF" w:themeFill="background1"/>
          </w:tcPr>
          <w:p w:rsidR="00C625AE" w:rsidRPr="00017A70" w:rsidRDefault="00C625AE" w:rsidP="003526B4">
            <w:pPr>
              <w:spacing w:beforeLines="40" w:before="96" w:afterLines="40" w:after="96"/>
            </w:pPr>
          </w:p>
        </w:tc>
        <w:tc>
          <w:tcPr>
            <w:tcW w:w="454" w:type="dxa"/>
            <w:shd w:val="clear" w:color="auto" w:fill="FFFFFF" w:themeFill="background1"/>
          </w:tcPr>
          <w:p w:rsidR="00C625AE" w:rsidRPr="00017A70" w:rsidRDefault="00C625AE" w:rsidP="003526B4">
            <w:pPr>
              <w:spacing w:beforeLines="40" w:before="96" w:afterLines="40" w:after="96"/>
            </w:pPr>
          </w:p>
        </w:tc>
        <w:tc>
          <w:tcPr>
            <w:tcW w:w="454" w:type="dxa"/>
            <w:shd w:val="clear" w:color="auto" w:fill="FFFFFF" w:themeFill="background1"/>
          </w:tcPr>
          <w:p w:rsidR="00C625AE" w:rsidRPr="00017A70" w:rsidRDefault="00C625AE" w:rsidP="003526B4">
            <w:pPr>
              <w:spacing w:beforeLines="40" w:before="96" w:afterLines="40" w:after="96"/>
            </w:pPr>
          </w:p>
        </w:tc>
        <w:tc>
          <w:tcPr>
            <w:tcW w:w="454" w:type="dxa"/>
            <w:shd w:val="clear" w:color="auto" w:fill="FFFFFF" w:themeFill="background1"/>
          </w:tcPr>
          <w:p w:rsidR="00C625AE" w:rsidRPr="00017A70" w:rsidRDefault="00C625AE" w:rsidP="003526B4">
            <w:pPr>
              <w:spacing w:beforeLines="40" w:before="96" w:afterLines="40" w:after="96"/>
            </w:pPr>
          </w:p>
        </w:tc>
        <w:tc>
          <w:tcPr>
            <w:tcW w:w="454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C625AE" w:rsidRPr="00017A70" w:rsidRDefault="00C625AE" w:rsidP="003526B4">
            <w:pPr>
              <w:spacing w:beforeLines="40" w:before="96" w:afterLines="40" w:after="96"/>
            </w:pPr>
          </w:p>
        </w:tc>
        <w:tc>
          <w:tcPr>
            <w:tcW w:w="454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C625AE" w:rsidRPr="00017A70" w:rsidRDefault="00C625AE" w:rsidP="003526B4">
            <w:pPr>
              <w:spacing w:beforeLines="40" w:before="96" w:afterLines="40" w:after="96"/>
            </w:pPr>
          </w:p>
        </w:tc>
        <w:tc>
          <w:tcPr>
            <w:tcW w:w="454" w:type="dxa"/>
            <w:shd w:val="clear" w:color="auto" w:fill="FFFFFF" w:themeFill="background1"/>
          </w:tcPr>
          <w:p w:rsidR="00C625AE" w:rsidRPr="00017A70" w:rsidRDefault="00C625AE" w:rsidP="003526B4">
            <w:pPr>
              <w:spacing w:beforeLines="40" w:before="96" w:afterLines="40" w:after="96"/>
            </w:pPr>
          </w:p>
        </w:tc>
        <w:tc>
          <w:tcPr>
            <w:tcW w:w="454" w:type="dxa"/>
            <w:shd w:val="clear" w:color="auto" w:fill="FFFFFF" w:themeFill="background1"/>
          </w:tcPr>
          <w:p w:rsidR="00C625AE" w:rsidRPr="00017A70" w:rsidRDefault="00C625AE" w:rsidP="003526B4">
            <w:pPr>
              <w:spacing w:beforeLines="40" w:before="96" w:afterLines="40" w:after="96"/>
            </w:pPr>
          </w:p>
        </w:tc>
        <w:tc>
          <w:tcPr>
            <w:tcW w:w="454" w:type="dxa"/>
            <w:shd w:val="clear" w:color="auto" w:fill="FFFFFF" w:themeFill="background1"/>
          </w:tcPr>
          <w:p w:rsidR="00C625AE" w:rsidRPr="00017A70" w:rsidRDefault="00C625AE" w:rsidP="003526B4">
            <w:pPr>
              <w:spacing w:beforeLines="40" w:before="96" w:afterLines="40" w:after="96"/>
            </w:pPr>
          </w:p>
        </w:tc>
        <w:tc>
          <w:tcPr>
            <w:tcW w:w="454" w:type="dxa"/>
            <w:shd w:val="clear" w:color="auto" w:fill="FFFFFF" w:themeFill="background1"/>
          </w:tcPr>
          <w:p w:rsidR="00C625AE" w:rsidRPr="00017A70" w:rsidRDefault="00C625AE" w:rsidP="003526B4">
            <w:pPr>
              <w:spacing w:beforeLines="40" w:before="96" w:afterLines="40" w:after="96"/>
            </w:pPr>
          </w:p>
        </w:tc>
        <w:tc>
          <w:tcPr>
            <w:tcW w:w="454" w:type="dxa"/>
            <w:shd w:val="clear" w:color="auto" w:fill="FFFFFF" w:themeFill="background1"/>
          </w:tcPr>
          <w:p w:rsidR="00C625AE" w:rsidRPr="00017A70" w:rsidRDefault="00C625AE" w:rsidP="003526B4">
            <w:pPr>
              <w:spacing w:beforeLines="40" w:before="96" w:afterLines="40" w:after="96"/>
            </w:pPr>
          </w:p>
        </w:tc>
        <w:tc>
          <w:tcPr>
            <w:tcW w:w="454" w:type="dxa"/>
            <w:shd w:val="clear" w:color="auto" w:fill="FFFFFF" w:themeFill="background1"/>
          </w:tcPr>
          <w:p w:rsidR="00C625AE" w:rsidRPr="00017A70" w:rsidRDefault="00C625AE" w:rsidP="003526B4">
            <w:pPr>
              <w:spacing w:beforeLines="40" w:before="96" w:afterLines="40" w:after="96"/>
            </w:pPr>
          </w:p>
        </w:tc>
      </w:tr>
      <w:tr w:rsidR="00C625AE" w:rsidTr="00017A70">
        <w:tc>
          <w:tcPr>
            <w:tcW w:w="2268" w:type="dxa"/>
            <w:tcBorders>
              <w:right w:val="single" w:sz="12" w:space="0" w:color="auto"/>
            </w:tcBorders>
            <w:shd w:val="clear" w:color="auto" w:fill="auto"/>
          </w:tcPr>
          <w:p w:rsidR="00C625AE" w:rsidRDefault="00C625AE" w:rsidP="003526B4">
            <w:pPr>
              <w:spacing w:beforeLines="40" w:before="96" w:afterLines="40" w:after="96"/>
            </w:pPr>
          </w:p>
        </w:tc>
        <w:tc>
          <w:tcPr>
            <w:tcW w:w="567" w:type="dxa"/>
            <w:tcBorders>
              <w:left w:val="single" w:sz="12" w:space="0" w:color="auto"/>
            </w:tcBorders>
            <w:shd w:val="clear" w:color="auto" w:fill="auto"/>
          </w:tcPr>
          <w:p w:rsidR="00C625AE" w:rsidRDefault="00C625AE" w:rsidP="003526B4">
            <w:pPr>
              <w:spacing w:beforeLines="40" w:before="96" w:afterLines="40" w:after="96"/>
            </w:pPr>
          </w:p>
        </w:tc>
        <w:tc>
          <w:tcPr>
            <w:tcW w:w="567" w:type="dxa"/>
            <w:tcBorders>
              <w:right w:val="single" w:sz="12" w:space="0" w:color="auto"/>
            </w:tcBorders>
            <w:shd w:val="clear" w:color="auto" w:fill="FFFFFF" w:themeFill="background1"/>
          </w:tcPr>
          <w:p w:rsidR="00C625AE" w:rsidRPr="00017A70" w:rsidRDefault="00C625AE" w:rsidP="003526B4">
            <w:pPr>
              <w:spacing w:beforeLines="40" w:before="96" w:afterLines="40" w:after="96"/>
            </w:pPr>
          </w:p>
        </w:tc>
        <w:tc>
          <w:tcPr>
            <w:tcW w:w="454" w:type="dxa"/>
            <w:tcBorders>
              <w:left w:val="single" w:sz="12" w:space="0" w:color="auto"/>
            </w:tcBorders>
            <w:shd w:val="clear" w:color="auto" w:fill="FFFFFF" w:themeFill="background1"/>
          </w:tcPr>
          <w:p w:rsidR="00C625AE" w:rsidRPr="00017A70" w:rsidRDefault="00C625AE" w:rsidP="003526B4">
            <w:pPr>
              <w:spacing w:beforeLines="40" w:before="96" w:afterLines="40" w:after="96"/>
            </w:pPr>
          </w:p>
        </w:tc>
        <w:tc>
          <w:tcPr>
            <w:tcW w:w="454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C625AE" w:rsidRPr="00017A70" w:rsidRDefault="00C625AE" w:rsidP="003526B4">
            <w:pPr>
              <w:spacing w:beforeLines="40" w:before="96" w:afterLines="40" w:after="96"/>
            </w:pPr>
          </w:p>
        </w:tc>
        <w:tc>
          <w:tcPr>
            <w:tcW w:w="45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625AE" w:rsidRPr="00017A70" w:rsidRDefault="00C625AE" w:rsidP="003526B4">
            <w:pPr>
              <w:spacing w:beforeLines="40" w:before="96" w:afterLines="40" w:after="96"/>
            </w:pPr>
          </w:p>
        </w:tc>
        <w:tc>
          <w:tcPr>
            <w:tcW w:w="45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625AE" w:rsidRPr="00017A70" w:rsidRDefault="00C625AE" w:rsidP="003526B4">
            <w:pPr>
              <w:spacing w:beforeLines="40" w:before="96" w:afterLines="40" w:after="96"/>
            </w:pPr>
          </w:p>
        </w:tc>
        <w:tc>
          <w:tcPr>
            <w:tcW w:w="45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625AE" w:rsidRPr="00017A70" w:rsidRDefault="00C625AE" w:rsidP="003526B4">
            <w:pPr>
              <w:spacing w:beforeLines="40" w:before="96" w:afterLines="40" w:after="96"/>
            </w:pPr>
          </w:p>
        </w:tc>
        <w:tc>
          <w:tcPr>
            <w:tcW w:w="45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625AE" w:rsidRPr="00017A70" w:rsidRDefault="00C625AE" w:rsidP="003526B4">
            <w:pPr>
              <w:spacing w:beforeLines="40" w:before="96" w:afterLines="40" w:after="96"/>
            </w:pPr>
          </w:p>
        </w:tc>
        <w:tc>
          <w:tcPr>
            <w:tcW w:w="45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625AE" w:rsidRPr="00017A70" w:rsidRDefault="00C625AE" w:rsidP="003526B4">
            <w:pPr>
              <w:spacing w:beforeLines="40" w:before="96" w:afterLines="40" w:after="96"/>
            </w:pPr>
          </w:p>
        </w:tc>
        <w:tc>
          <w:tcPr>
            <w:tcW w:w="45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625AE" w:rsidRPr="00017A70" w:rsidRDefault="00C625AE" w:rsidP="003526B4">
            <w:pPr>
              <w:spacing w:beforeLines="40" w:before="96" w:afterLines="40" w:after="96"/>
            </w:pPr>
          </w:p>
        </w:tc>
        <w:tc>
          <w:tcPr>
            <w:tcW w:w="45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625AE" w:rsidRPr="00017A70" w:rsidRDefault="00C625AE" w:rsidP="003526B4">
            <w:pPr>
              <w:spacing w:beforeLines="40" w:before="96" w:afterLines="40" w:after="96"/>
            </w:pPr>
          </w:p>
        </w:tc>
        <w:tc>
          <w:tcPr>
            <w:tcW w:w="45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625AE" w:rsidRPr="00017A70" w:rsidRDefault="00C625AE" w:rsidP="003526B4">
            <w:pPr>
              <w:spacing w:beforeLines="40" w:before="96" w:afterLines="40" w:after="96"/>
            </w:pPr>
          </w:p>
        </w:tc>
        <w:tc>
          <w:tcPr>
            <w:tcW w:w="45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625AE" w:rsidRPr="00017A70" w:rsidRDefault="00C625AE" w:rsidP="003526B4">
            <w:pPr>
              <w:spacing w:beforeLines="40" w:before="96" w:afterLines="40" w:after="96"/>
            </w:pPr>
          </w:p>
        </w:tc>
        <w:tc>
          <w:tcPr>
            <w:tcW w:w="45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625AE" w:rsidRPr="00017A70" w:rsidRDefault="00C625AE" w:rsidP="003526B4">
            <w:pPr>
              <w:spacing w:beforeLines="40" w:before="96" w:afterLines="40" w:after="96"/>
            </w:pPr>
          </w:p>
        </w:tc>
        <w:tc>
          <w:tcPr>
            <w:tcW w:w="45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625AE" w:rsidRPr="00017A70" w:rsidRDefault="00C625AE" w:rsidP="003526B4">
            <w:pPr>
              <w:spacing w:beforeLines="40" w:before="96" w:afterLines="40" w:after="96"/>
            </w:pPr>
          </w:p>
        </w:tc>
        <w:tc>
          <w:tcPr>
            <w:tcW w:w="45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625AE" w:rsidRPr="00017A70" w:rsidRDefault="00C625AE" w:rsidP="003526B4">
            <w:pPr>
              <w:spacing w:beforeLines="40" w:before="96" w:afterLines="40" w:after="96"/>
            </w:pPr>
          </w:p>
        </w:tc>
        <w:tc>
          <w:tcPr>
            <w:tcW w:w="45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625AE" w:rsidRPr="00017A70" w:rsidRDefault="00C625AE" w:rsidP="003526B4">
            <w:pPr>
              <w:spacing w:beforeLines="40" w:before="96" w:afterLines="40" w:after="96"/>
            </w:pPr>
          </w:p>
        </w:tc>
        <w:tc>
          <w:tcPr>
            <w:tcW w:w="45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625AE" w:rsidRPr="00017A70" w:rsidRDefault="00C625AE" w:rsidP="003526B4">
            <w:pPr>
              <w:spacing w:beforeLines="40" w:before="96" w:afterLines="40" w:after="96"/>
            </w:pPr>
          </w:p>
        </w:tc>
        <w:tc>
          <w:tcPr>
            <w:tcW w:w="45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625AE" w:rsidRPr="00017A70" w:rsidRDefault="00C625AE" w:rsidP="003526B4">
            <w:pPr>
              <w:spacing w:beforeLines="40" w:before="96" w:afterLines="40" w:after="96"/>
            </w:pPr>
          </w:p>
        </w:tc>
        <w:tc>
          <w:tcPr>
            <w:tcW w:w="45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625AE" w:rsidRPr="00017A70" w:rsidRDefault="00C625AE" w:rsidP="003526B4">
            <w:pPr>
              <w:spacing w:beforeLines="40" w:before="96" w:afterLines="40" w:after="96"/>
            </w:pPr>
          </w:p>
        </w:tc>
        <w:tc>
          <w:tcPr>
            <w:tcW w:w="45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625AE" w:rsidRPr="00017A70" w:rsidRDefault="00C625AE" w:rsidP="003526B4">
            <w:pPr>
              <w:spacing w:beforeLines="40" w:before="96" w:afterLines="40" w:after="96"/>
            </w:pPr>
          </w:p>
        </w:tc>
        <w:tc>
          <w:tcPr>
            <w:tcW w:w="45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625AE" w:rsidRPr="00017A70" w:rsidRDefault="00C625AE" w:rsidP="003526B4">
            <w:pPr>
              <w:spacing w:beforeLines="40" w:before="96" w:afterLines="40" w:after="96"/>
            </w:pPr>
          </w:p>
        </w:tc>
        <w:tc>
          <w:tcPr>
            <w:tcW w:w="45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C625AE" w:rsidRPr="00017A70" w:rsidRDefault="00C625AE" w:rsidP="003526B4">
            <w:pPr>
              <w:spacing w:beforeLines="40" w:before="96" w:afterLines="40" w:after="96"/>
            </w:pPr>
          </w:p>
        </w:tc>
      </w:tr>
      <w:tr w:rsidR="00C625AE" w:rsidTr="00017A70">
        <w:tc>
          <w:tcPr>
            <w:tcW w:w="2268" w:type="dxa"/>
            <w:tcBorders>
              <w:right w:val="single" w:sz="12" w:space="0" w:color="auto"/>
            </w:tcBorders>
            <w:shd w:val="clear" w:color="auto" w:fill="auto"/>
          </w:tcPr>
          <w:p w:rsidR="00C625AE" w:rsidRDefault="00C625AE" w:rsidP="003526B4">
            <w:pPr>
              <w:spacing w:beforeLines="40" w:before="96" w:afterLines="40" w:after="96"/>
            </w:pPr>
          </w:p>
        </w:tc>
        <w:tc>
          <w:tcPr>
            <w:tcW w:w="567" w:type="dxa"/>
            <w:tcBorders>
              <w:left w:val="single" w:sz="12" w:space="0" w:color="auto"/>
            </w:tcBorders>
            <w:shd w:val="clear" w:color="auto" w:fill="auto"/>
          </w:tcPr>
          <w:p w:rsidR="00C625AE" w:rsidRDefault="00C625AE" w:rsidP="003526B4">
            <w:pPr>
              <w:spacing w:beforeLines="40" w:before="96" w:afterLines="40" w:after="96"/>
            </w:pPr>
          </w:p>
        </w:tc>
        <w:tc>
          <w:tcPr>
            <w:tcW w:w="567" w:type="dxa"/>
            <w:tcBorders>
              <w:right w:val="single" w:sz="12" w:space="0" w:color="auto"/>
            </w:tcBorders>
            <w:shd w:val="clear" w:color="auto" w:fill="FFFFFF" w:themeFill="background1"/>
          </w:tcPr>
          <w:p w:rsidR="00C625AE" w:rsidRPr="00017A70" w:rsidRDefault="00C625AE" w:rsidP="003526B4">
            <w:pPr>
              <w:spacing w:beforeLines="40" w:before="96" w:afterLines="40" w:after="96"/>
            </w:pPr>
          </w:p>
        </w:tc>
        <w:tc>
          <w:tcPr>
            <w:tcW w:w="454" w:type="dxa"/>
            <w:tcBorders>
              <w:left w:val="single" w:sz="12" w:space="0" w:color="auto"/>
            </w:tcBorders>
            <w:shd w:val="clear" w:color="auto" w:fill="FFFFFF" w:themeFill="background1"/>
          </w:tcPr>
          <w:p w:rsidR="00C625AE" w:rsidRPr="00017A70" w:rsidRDefault="00C625AE" w:rsidP="003526B4">
            <w:pPr>
              <w:spacing w:beforeLines="40" w:before="96" w:afterLines="40" w:after="96"/>
            </w:pPr>
          </w:p>
        </w:tc>
        <w:tc>
          <w:tcPr>
            <w:tcW w:w="454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C625AE" w:rsidRPr="00017A70" w:rsidRDefault="00C625AE" w:rsidP="003526B4">
            <w:pPr>
              <w:spacing w:beforeLines="40" w:before="96" w:afterLines="40" w:after="96"/>
            </w:pPr>
          </w:p>
        </w:tc>
        <w:tc>
          <w:tcPr>
            <w:tcW w:w="45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625AE" w:rsidRPr="00017A70" w:rsidRDefault="00C625AE" w:rsidP="003526B4">
            <w:pPr>
              <w:spacing w:beforeLines="40" w:before="96" w:afterLines="40" w:after="96"/>
            </w:pPr>
          </w:p>
        </w:tc>
        <w:tc>
          <w:tcPr>
            <w:tcW w:w="45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625AE" w:rsidRPr="00017A70" w:rsidRDefault="00C625AE" w:rsidP="003526B4">
            <w:pPr>
              <w:spacing w:beforeLines="40" w:before="96" w:afterLines="40" w:after="96"/>
            </w:pPr>
          </w:p>
        </w:tc>
        <w:tc>
          <w:tcPr>
            <w:tcW w:w="45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625AE" w:rsidRPr="00017A70" w:rsidRDefault="00C625AE" w:rsidP="003526B4">
            <w:pPr>
              <w:spacing w:beforeLines="40" w:before="96" w:afterLines="40" w:after="96"/>
            </w:pPr>
          </w:p>
        </w:tc>
        <w:tc>
          <w:tcPr>
            <w:tcW w:w="45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625AE" w:rsidRPr="00017A70" w:rsidRDefault="00C625AE" w:rsidP="003526B4">
            <w:pPr>
              <w:spacing w:beforeLines="40" w:before="96" w:afterLines="40" w:after="96"/>
            </w:pPr>
          </w:p>
        </w:tc>
        <w:tc>
          <w:tcPr>
            <w:tcW w:w="45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625AE" w:rsidRPr="00017A70" w:rsidRDefault="00C625AE" w:rsidP="003526B4">
            <w:pPr>
              <w:spacing w:beforeLines="40" w:before="96" w:afterLines="40" w:after="96"/>
            </w:pPr>
          </w:p>
        </w:tc>
        <w:tc>
          <w:tcPr>
            <w:tcW w:w="45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625AE" w:rsidRPr="00017A70" w:rsidRDefault="00C625AE" w:rsidP="003526B4">
            <w:pPr>
              <w:spacing w:beforeLines="40" w:before="96" w:afterLines="40" w:after="96"/>
            </w:pPr>
          </w:p>
        </w:tc>
        <w:tc>
          <w:tcPr>
            <w:tcW w:w="45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625AE" w:rsidRPr="00017A70" w:rsidRDefault="00C625AE" w:rsidP="003526B4">
            <w:pPr>
              <w:spacing w:beforeLines="40" w:before="96" w:afterLines="40" w:after="96"/>
            </w:pPr>
          </w:p>
        </w:tc>
        <w:tc>
          <w:tcPr>
            <w:tcW w:w="45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625AE" w:rsidRPr="00017A70" w:rsidRDefault="00C625AE" w:rsidP="003526B4">
            <w:pPr>
              <w:spacing w:beforeLines="40" w:before="96" w:afterLines="40" w:after="96"/>
            </w:pPr>
          </w:p>
        </w:tc>
        <w:tc>
          <w:tcPr>
            <w:tcW w:w="45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625AE" w:rsidRPr="00017A70" w:rsidRDefault="00C625AE" w:rsidP="003526B4">
            <w:pPr>
              <w:spacing w:beforeLines="40" w:before="96" w:afterLines="40" w:after="96"/>
            </w:pPr>
          </w:p>
        </w:tc>
        <w:tc>
          <w:tcPr>
            <w:tcW w:w="45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625AE" w:rsidRPr="00017A70" w:rsidRDefault="00C625AE" w:rsidP="003526B4">
            <w:pPr>
              <w:spacing w:beforeLines="40" w:before="96" w:afterLines="40" w:after="96"/>
            </w:pPr>
          </w:p>
        </w:tc>
        <w:tc>
          <w:tcPr>
            <w:tcW w:w="45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625AE" w:rsidRPr="00017A70" w:rsidRDefault="00C625AE" w:rsidP="003526B4">
            <w:pPr>
              <w:spacing w:beforeLines="40" w:before="96" w:afterLines="40" w:after="96"/>
            </w:pPr>
          </w:p>
        </w:tc>
        <w:tc>
          <w:tcPr>
            <w:tcW w:w="45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625AE" w:rsidRPr="00017A70" w:rsidRDefault="00C625AE" w:rsidP="003526B4">
            <w:pPr>
              <w:spacing w:beforeLines="40" w:before="96" w:afterLines="40" w:after="96"/>
            </w:pPr>
          </w:p>
        </w:tc>
        <w:tc>
          <w:tcPr>
            <w:tcW w:w="45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625AE" w:rsidRPr="00017A70" w:rsidRDefault="00C625AE" w:rsidP="003526B4">
            <w:pPr>
              <w:spacing w:beforeLines="40" w:before="96" w:afterLines="40" w:after="96"/>
            </w:pPr>
          </w:p>
        </w:tc>
        <w:tc>
          <w:tcPr>
            <w:tcW w:w="45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625AE" w:rsidRPr="00017A70" w:rsidRDefault="00C625AE" w:rsidP="003526B4">
            <w:pPr>
              <w:spacing w:beforeLines="40" w:before="96" w:afterLines="40" w:after="96"/>
            </w:pPr>
          </w:p>
        </w:tc>
        <w:tc>
          <w:tcPr>
            <w:tcW w:w="45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625AE" w:rsidRPr="00017A70" w:rsidRDefault="00C625AE" w:rsidP="003526B4">
            <w:pPr>
              <w:spacing w:beforeLines="40" w:before="96" w:afterLines="40" w:after="96"/>
            </w:pPr>
          </w:p>
        </w:tc>
        <w:tc>
          <w:tcPr>
            <w:tcW w:w="45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625AE" w:rsidRPr="00017A70" w:rsidRDefault="00C625AE" w:rsidP="003526B4">
            <w:pPr>
              <w:spacing w:beforeLines="40" w:before="96" w:afterLines="40" w:after="96"/>
            </w:pPr>
          </w:p>
        </w:tc>
        <w:tc>
          <w:tcPr>
            <w:tcW w:w="45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625AE" w:rsidRPr="00017A70" w:rsidRDefault="00C625AE" w:rsidP="003526B4">
            <w:pPr>
              <w:spacing w:beforeLines="40" w:before="96" w:afterLines="40" w:after="96"/>
            </w:pPr>
          </w:p>
        </w:tc>
        <w:tc>
          <w:tcPr>
            <w:tcW w:w="45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625AE" w:rsidRPr="00017A70" w:rsidRDefault="00C625AE" w:rsidP="003526B4">
            <w:pPr>
              <w:spacing w:beforeLines="40" w:before="96" w:afterLines="40" w:after="96"/>
            </w:pPr>
          </w:p>
        </w:tc>
        <w:tc>
          <w:tcPr>
            <w:tcW w:w="45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C625AE" w:rsidRPr="00017A70" w:rsidRDefault="00C625AE" w:rsidP="003526B4">
            <w:pPr>
              <w:spacing w:beforeLines="40" w:before="96" w:afterLines="40" w:after="96"/>
            </w:pPr>
          </w:p>
        </w:tc>
      </w:tr>
      <w:tr w:rsidR="00C625AE" w:rsidTr="00017A70">
        <w:tc>
          <w:tcPr>
            <w:tcW w:w="2268" w:type="dxa"/>
            <w:tcBorders>
              <w:right w:val="single" w:sz="12" w:space="0" w:color="auto"/>
            </w:tcBorders>
            <w:shd w:val="clear" w:color="auto" w:fill="auto"/>
          </w:tcPr>
          <w:p w:rsidR="00C625AE" w:rsidRDefault="00C625AE" w:rsidP="003526B4">
            <w:pPr>
              <w:spacing w:beforeLines="40" w:before="96" w:afterLines="40" w:after="96"/>
            </w:pPr>
          </w:p>
        </w:tc>
        <w:tc>
          <w:tcPr>
            <w:tcW w:w="567" w:type="dxa"/>
            <w:tcBorders>
              <w:left w:val="single" w:sz="12" w:space="0" w:color="auto"/>
            </w:tcBorders>
            <w:shd w:val="clear" w:color="auto" w:fill="auto"/>
          </w:tcPr>
          <w:p w:rsidR="00C625AE" w:rsidRDefault="00C625AE" w:rsidP="003526B4">
            <w:pPr>
              <w:spacing w:beforeLines="40" w:before="96" w:afterLines="40" w:after="96"/>
            </w:pPr>
          </w:p>
        </w:tc>
        <w:tc>
          <w:tcPr>
            <w:tcW w:w="567" w:type="dxa"/>
            <w:tcBorders>
              <w:right w:val="single" w:sz="12" w:space="0" w:color="auto"/>
            </w:tcBorders>
            <w:shd w:val="clear" w:color="auto" w:fill="FFFFFF" w:themeFill="background1"/>
          </w:tcPr>
          <w:p w:rsidR="00C625AE" w:rsidRPr="00017A70" w:rsidRDefault="00C625AE" w:rsidP="003526B4">
            <w:pPr>
              <w:spacing w:beforeLines="40" w:before="96" w:afterLines="40" w:after="96"/>
            </w:pPr>
          </w:p>
        </w:tc>
        <w:tc>
          <w:tcPr>
            <w:tcW w:w="454" w:type="dxa"/>
            <w:tcBorders>
              <w:left w:val="single" w:sz="12" w:space="0" w:color="auto"/>
            </w:tcBorders>
            <w:shd w:val="clear" w:color="auto" w:fill="FFFFFF" w:themeFill="background1"/>
          </w:tcPr>
          <w:p w:rsidR="00C625AE" w:rsidRPr="00017A70" w:rsidRDefault="00C625AE" w:rsidP="003526B4">
            <w:pPr>
              <w:spacing w:beforeLines="40" w:before="96" w:afterLines="40" w:after="96"/>
            </w:pPr>
          </w:p>
        </w:tc>
        <w:tc>
          <w:tcPr>
            <w:tcW w:w="454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C625AE" w:rsidRPr="00017A70" w:rsidRDefault="00C625AE" w:rsidP="003526B4">
            <w:pPr>
              <w:spacing w:beforeLines="40" w:before="96" w:afterLines="40" w:after="96"/>
            </w:pPr>
          </w:p>
        </w:tc>
        <w:tc>
          <w:tcPr>
            <w:tcW w:w="45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625AE" w:rsidRPr="00017A70" w:rsidRDefault="00C625AE" w:rsidP="003526B4">
            <w:pPr>
              <w:spacing w:beforeLines="40" w:before="96" w:afterLines="40" w:after="96"/>
            </w:pPr>
          </w:p>
        </w:tc>
        <w:tc>
          <w:tcPr>
            <w:tcW w:w="45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625AE" w:rsidRPr="00017A70" w:rsidRDefault="00C625AE" w:rsidP="003526B4">
            <w:pPr>
              <w:spacing w:beforeLines="40" w:before="96" w:afterLines="40" w:after="96"/>
            </w:pPr>
          </w:p>
        </w:tc>
        <w:tc>
          <w:tcPr>
            <w:tcW w:w="45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625AE" w:rsidRPr="00017A70" w:rsidRDefault="00C625AE" w:rsidP="003526B4">
            <w:pPr>
              <w:spacing w:beforeLines="40" w:before="96" w:afterLines="40" w:after="96"/>
            </w:pPr>
          </w:p>
        </w:tc>
        <w:tc>
          <w:tcPr>
            <w:tcW w:w="45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625AE" w:rsidRPr="00017A70" w:rsidRDefault="00C625AE" w:rsidP="003526B4">
            <w:pPr>
              <w:spacing w:beforeLines="40" w:before="96" w:afterLines="40" w:after="96"/>
            </w:pPr>
          </w:p>
        </w:tc>
        <w:tc>
          <w:tcPr>
            <w:tcW w:w="45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625AE" w:rsidRPr="00017A70" w:rsidRDefault="00C625AE" w:rsidP="003526B4">
            <w:pPr>
              <w:spacing w:beforeLines="40" w:before="96" w:afterLines="40" w:after="96"/>
            </w:pPr>
          </w:p>
        </w:tc>
        <w:tc>
          <w:tcPr>
            <w:tcW w:w="45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625AE" w:rsidRPr="00017A70" w:rsidRDefault="00C625AE" w:rsidP="003526B4">
            <w:pPr>
              <w:spacing w:beforeLines="40" w:before="96" w:afterLines="40" w:after="96"/>
            </w:pPr>
          </w:p>
        </w:tc>
        <w:tc>
          <w:tcPr>
            <w:tcW w:w="45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625AE" w:rsidRPr="00017A70" w:rsidRDefault="00C625AE" w:rsidP="003526B4">
            <w:pPr>
              <w:spacing w:beforeLines="40" w:before="96" w:afterLines="40" w:after="96"/>
            </w:pPr>
          </w:p>
        </w:tc>
        <w:tc>
          <w:tcPr>
            <w:tcW w:w="45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625AE" w:rsidRPr="00017A70" w:rsidRDefault="00C625AE" w:rsidP="003526B4">
            <w:pPr>
              <w:spacing w:beforeLines="40" w:before="96" w:afterLines="40" w:after="96"/>
            </w:pPr>
          </w:p>
        </w:tc>
        <w:tc>
          <w:tcPr>
            <w:tcW w:w="45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625AE" w:rsidRPr="00017A70" w:rsidRDefault="00C625AE" w:rsidP="003526B4">
            <w:pPr>
              <w:spacing w:beforeLines="40" w:before="96" w:afterLines="40" w:after="96"/>
            </w:pPr>
          </w:p>
        </w:tc>
        <w:tc>
          <w:tcPr>
            <w:tcW w:w="45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625AE" w:rsidRPr="00017A70" w:rsidRDefault="00C625AE" w:rsidP="003526B4">
            <w:pPr>
              <w:spacing w:beforeLines="40" w:before="96" w:afterLines="40" w:after="96"/>
            </w:pPr>
          </w:p>
        </w:tc>
        <w:tc>
          <w:tcPr>
            <w:tcW w:w="45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625AE" w:rsidRPr="00017A70" w:rsidRDefault="00C625AE" w:rsidP="003526B4">
            <w:pPr>
              <w:spacing w:beforeLines="40" w:before="96" w:afterLines="40" w:after="96"/>
            </w:pPr>
          </w:p>
        </w:tc>
        <w:tc>
          <w:tcPr>
            <w:tcW w:w="45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625AE" w:rsidRPr="00017A70" w:rsidRDefault="00C625AE" w:rsidP="003526B4">
            <w:pPr>
              <w:spacing w:beforeLines="40" w:before="96" w:afterLines="40" w:after="96"/>
            </w:pPr>
          </w:p>
        </w:tc>
        <w:tc>
          <w:tcPr>
            <w:tcW w:w="45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625AE" w:rsidRPr="00017A70" w:rsidRDefault="00C625AE" w:rsidP="003526B4">
            <w:pPr>
              <w:spacing w:beforeLines="40" w:before="96" w:afterLines="40" w:after="96"/>
            </w:pPr>
          </w:p>
        </w:tc>
        <w:tc>
          <w:tcPr>
            <w:tcW w:w="45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625AE" w:rsidRPr="00017A70" w:rsidRDefault="00C625AE" w:rsidP="003526B4">
            <w:pPr>
              <w:spacing w:beforeLines="40" w:before="96" w:afterLines="40" w:after="96"/>
            </w:pPr>
          </w:p>
        </w:tc>
        <w:tc>
          <w:tcPr>
            <w:tcW w:w="45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625AE" w:rsidRPr="00017A70" w:rsidRDefault="00C625AE" w:rsidP="003526B4">
            <w:pPr>
              <w:spacing w:beforeLines="40" w:before="96" w:afterLines="40" w:after="96"/>
            </w:pPr>
          </w:p>
        </w:tc>
        <w:tc>
          <w:tcPr>
            <w:tcW w:w="45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625AE" w:rsidRPr="00017A70" w:rsidRDefault="00C625AE" w:rsidP="003526B4">
            <w:pPr>
              <w:spacing w:beforeLines="40" w:before="96" w:afterLines="40" w:after="96"/>
            </w:pPr>
          </w:p>
        </w:tc>
        <w:tc>
          <w:tcPr>
            <w:tcW w:w="45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625AE" w:rsidRPr="00017A70" w:rsidRDefault="00C625AE" w:rsidP="003526B4">
            <w:pPr>
              <w:spacing w:beforeLines="40" w:before="96" w:afterLines="40" w:after="96"/>
            </w:pPr>
          </w:p>
        </w:tc>
        <w:tc>
          <w:tcPr>
            <w:tcW w:w="45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625AE" w:rsidRPr="00017A70" w:rsidRDefault="00C625AE" w:rsidP="003526B4">
            <w:pPr>
              <w:spacing w:beforeLines="40" w:before="96" w:afterLines="40" w:after="96"/>
            </w:pPr>
          </w:p>
        </w:tc>
        <w:tc>
          <w:tcPr>
            <w:tcW w:w="45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C625AE" w:rsidRPr="00017A70" w:rsidRDefault="00C625AE" w:rsidP="003526B4">
            <w:pPr>
              <w:spacing w:beforeLines="40" w:before="96" w:afterLines="40" w:after="96"/>
            </w:pPr>
          </w:p>
        </w:tc>
      </w:tr>
      <w:tr w:rsidR="00C625AE" w:rsidTr="00017A70">
        <w:tc>
          <w:tcPr>
            <w:tcW w:w="2268" w:type="dxa"/>
            <w:tcBorders>
              <w:right w:val="single" w:sz="12" w:space="0" w:color="auto"/>
            </w:tcBorders>
            <w:shd w:val="clear" w:color="auto" w:fill="auto"/>
          </w:tcPr>
          <w:p w:rsidR="00C625AE" w:rsidRDefault="00C625AE" w:rsidP="003526B4">
            <w:pPr>
              <w:spacing w:beforeLines="40" w:before="96" w:afterLines="40" w:after="96"/>
            </w:pPr>
          </w:p>
        </w:tc>
        <w:tc>
          <w:tcPr>
            <w:tcW w:w="567" w:type="dxa"/>
            <w:tcBorders>
              <w:left w:val="single" w:sz="12" w:space="0" w:color="auto"/>
            </w:tcBorders>
            <w:shd w:val="clear" w:color="auto" w:fill="auto"/>
          </w:tcPr>
          <w:p w:rsidR="00C625AE" w:rsidRDefault="00C625AE" w:rsidP="003526B4">
            <w:pPr>
              <w:spacing w:beforeLines="40" w:before="96" w:afterLines="40" w:after="96"/>
            </w:pPr>
          </w:p>
        </w:tc>
        <w:tc>
          <w:tcPr>
            <w:tcW w:w="567" w:type="dxa"/>
            <w:tcBorders>
              <w:right w:val="single" w:sz="12" w:space="0" w:color="auto"/>
            </w:tcBorders>
            <w:shd w:val="clear" w:color="auto" w:fill="FFFFFF" w:themeFill="background1"/>
          </w:tcPr>
          <w:p w:rsidR="00C625AE" w:rsidRPr="00017A70" w:rsidRDefault="00C625AE" w:rsidP="003526B4">
            <w:pPr>
              <w:spacing w:beforeLines="40" w:before="96" w:afterLines="40" w:after="96"/>
            </w:pPr>
          </w:p>
        </w:tc>
        <w:tc>
          <w:tcPr>
            <w:tcW w:w="454" w:type="dxa"/>
            <w:tcBorders>
              <w:left w:val="single" w:sz="12" w:space="0" w:color="auto"/>
            </w:tcBorders>
            <w:shd w:val="clear" w:color="auto" w:fill="FFFFFF" w:themeFill="background1"/>
          </w:tcPr>
          <w:p w:rsidR="00C625AE" w:rsidRPr="00017A70" w:rsidRDefault="00C625AE" w:rsidP="003526B4">
            <w:pPr>
              <w:spacing w:beforeLines="40" w:before="96" w:afterLines="40" w:after="96"/>
            </w:pPr>
          </w:p>
        </w:tc>
        <w:tc>
          <w:tcPr>
            <w:tcW w:w="454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C625AE" w:rsidRPr="00017A70" w:rsidRDefault="00C625AE" w:rsidP="003526B4">
            <w:pPr>
              <w:spacing w:beforeLines="40" w:before="96" w:afterLines="40" w:after="96"/>
            </w:pPr>
          </w:p>
        </w:tc>
        <w:tc>
          <w:tcPr>
            <w:tcW w:w="45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625AE" w:rsidRPr="00017A70" w:rsidRDefault="00C625AE" w:rsidP="003526B4">
            <w:pPr>
              <w:spacing w:beforeLines="40" w:before="96" w:afterLines="40" w:after="96"/>
            </w:pPr>
          </w:p>
        </w:tc>
        <w:tc>
          <w:tcPr>
            <w:tcW w:w="45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625AE" w:rsidRPr="00017A70" w:rsidRDefault="00C625AE" w:rsidP="003526B4">
            <w:pPr>
              <w:spacing w:beforeLines="40" w:before="96" w:afterLines="40" w:after="96"/>
            </w:pPr>
          </w:p>
        </w:tc>
        <w:tc>
          <w:tcPr>
            <w:tcW w:w="45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625AE" w:rsidRPr="00017A70" w:rsidRDefault="00C625AE" w:rsidP="003526B4">
            <w:pPr>
              <w:spacing w:beforeLines="40" w:before="96" w:afterLines="40" w:after="96"/>
            </w:pPr>
          </w:p>
        </w:tc>
        <w:tc>
          <w:tcPr>
            <w:tcW w:w="45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625AE" w:rsidRPr="00017A70" w:rsidRDefault="00C625AE" w:rsidP="003526B4">
            <w:pPr>
              <w:spacing w:beforeLines="40" w:before="96" w:afterLines="40" w:after="96"/>
            </w:pPr>
          </w:p>
        </w:tc>
        <w:tc>
          <w:tcPr>
            <w:tcW w:w="45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625AE" w:rsidRPr="00017A70" w:rsidRDefault="00C625AE" w:rsidP="003526B4">
            <w:pPr>
              <w:spacing w:beforeLines="40" w:before="96" w:afterLines="40" w:after="96"/>
            </w:pPr>
          </w:p>
        </w:tc>
        <w:tc>
          <w:tcPr>
            <w:tcW w:w="45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625AE" w:rsidRPr="00017A70" w:rsidRDefault="00C625AE" w:rsidP="003526B4">
            <w:pPr>
              <w:spacing w:beforeLines="40" w:before="96" w:afterLines="40" w:after="96"/>
            </w:pPr>
          </w:p>
        </w:tc>
        <w:tc>
          <w:tcPr>
            <w:tcW w:w="45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625AE" w:rsidRPr="00017A70" w:rsidRDefault="00C625AE" w:rsidP="003526B4">
            <w:pPr>
              <w:spacing w:beforeLines="40" w:before="96" w:afterLines="40" w:after="96"/>
            </w:pPr>
          </w:p>
        </w:tc>
        <w:tc>
          <w:tcPr>
            <w:tcW w:w="45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625AE" w:rsidRPr="00017A70" w:rsidRDefault="00C625AE" w:rsidP="003526B4">
            <w:pPr>
              <w:spacing w:beforeLines="40" w:before="96" w:afterLines="40" w:after="96"/>
            </w:pPr>
          </w:p>
        </w:tc>
        <w:tc>
          <w:tcPr>
            <w:tcW w:w="45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625AE" w:rsidRPr="00017A70" w:rsidRDefault="00C625AE" w:rsidP="003526B4">
            <w:pPr>
              <w:spacing w:beforeLines="40" w:before="96" w:afterLines="40" w:after="96"/>
            </w:pPr>
          </w:p>
        </w:tc>
        <w:tc>
          <w:tcPr>
            <w:tcW w:w="45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625AE" w:rsidRPr="00017A70" w:rsidRDefault="00C625AE" w:rsidP="003526B4">
            <w:pPr>
              <w:spacing w:beforeLines="40" w:before="96" w:afterLines="40" w:after="96"/>
            </w:pPr>
          </w:p>
        </w:tc>
        <w:tc>
          <w:tcPr>
            <w:tcW w:w="45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625AE" w:rsidRPr="00017A70" w:rsidRDefault="00C625AE" w:rsidP="003526B4">
            <w:pPr>
              <w:spacing w:beforeLines="40" w:before="96" w:afterLines="40" w:after="96"/>
            </w:pPr>
          </w:p>
        </w:tc>
        <w:tc>
          <w:tcPr>
            <w:tcW w:w="45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625AE" w:rsidRPr="00017A70" w:rsidRDefault="00C625AE" w:rsidP="003526B4">
            <w:pPr>
              <w:spacing w:beforeLines="40" w:before="96" w:afterLines="40" w:after="96"/>
            </w:pPr>
          </w:p>
        </w:tc>
        <w:tc>
          <w:tcPr>
            <w:tcW w:w="45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625AE" w:rsidRPr="00017A70" w:rsidRDefault="00C625AE" w:rsidP="003526B4">
            <w:pPr>
              <w:spacing w:beforeLines="40" w:before="96" w:afterLines="40" w:after="96"/>
            </w:pPr>
          </w:p>
        </w:tc>
        <w:tc>
          <w:tcPr>
            <w:tcW w:w="45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625AE" w:rsidRPr="00017A70" w:rsidRDefault="00C625AE" w:rsidP="003526B4">
            <w:pPr>
              <w:spacing w:beforeLines="40" w:before="96" w:afterLines="40" w:after="96"/>
            </w:pPr>
          </w:p>
        </w:tc>
        <w:tc>
          <w:tcPr>
            <w:tcW w:w="45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625AE" w:rsidRPr="00017A70" w:rsidRDefault="00C625AE" w:rsidP="003526B4">
            <w:pPr>
              <w:spacing w:beforeLines="40" w:before="96" w:afterLines="40" w:after="96"/>
            </w:pPr>
          </w:p>
        </w:tc>
        <w:tc>
          <w:tcPr>
            <w:tcW w:w="45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625AE" w:rsidRPr="00017A70" w:rsidRDefault="00C625AE" w:rsidP="003526B4">
            <w:pPr>
              <w:spacing w:beforeLines="40" w:before="96" w:afterLines="40" w:after="96"/>
            </w:pPr>
          </w:p>
        </w:tc>
        <w:tc>
          <w:tcPr>
            <w:tcW w:w="45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625AE" w:rsidRPr="00017A70" w:rsidRDefault="00C625AE" w:rsidP="003526B4">
            <w:pPr>
              <w:spacing w:beforeLines="40" w:before="96" w:afterLines="40" w:after="96"/>
            </w:pPr>
          </w:p>
        </w:tc>
        <w:tc>
          <w:tcPr>
            <w:tcW w:w="45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625AE" w:rsidRPr="00017A70" w:rsidRDefault="00C625AE" w:rsidP="003526B4">
            <w:pPr>
              <w:spacing w:beforeLines="40" w:before="96" w:afterLines="40" w:after="96"/>
            </w:pPr>
          </w:p>
        </w:tc>
        <w:tc>
          <w:tcPr>
            <w:tcW w:w="454" w:type="dxa"/>
            <w:tcBorders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C625AE" w:rsidRPr="00017A70" w:rsidRDefault="00C625AE" w:rsidP="003526B4">
            <w:pPr>
              <w:spacing w:beforeLines="40" w:before="96" w:afterLines="40" w:after="96"/>
            </w:pPr>
          </w:p>
        </w:tc>
      </w:tr>
      <w:tr w:rsidR="00C625AE" w:rsidTr="00017A70">
        <w:tc>
          <w:tcPr>
            <w:tcW w:w="2268" w:type="dxa"/>
            <w:tcBorders>
              <w:right w:val="single" w:sz="12" w:space="0" w:color="auto"/>
            </w:tcBorders>
            <w:shd w:val="clear" w:color="auto" w:fill="auto"/>
          </w:tcPr>
          <w:p w:rsidR="00C625AE" w:rsidRDefault="00C625AE" w:rsidP="003526B4">
            <w:pPr>
              <w:spacing w:beforeLines="40" w:before="96" w:afterLines="40" w:after="96"/>
            </w:pPr>
          </w:p>
        </w:tc>
        <w:tc>
          <w:tcPr>
            <w:tcW w:w="567" w:type="dxa"/>
            <w:tcBorders>
              <w:left w:val="single" w:sz="12" w:space="0" w:color="auto"/>
            </w:tcBorders>
            <w:shd w:val="clear" w:color="auto" w:fill="auto"/>
          </w:tcPr>
          <w:p w:rsidR="00C625AE" w:rsidRDefault="00C625AE" w:rsidP="003526B4">
            <w:pPr>
              <w:spacing w:beforeLines="40" w:before="96" w:afterLines="40" w:after="96"/>
            </w:pPr>
          </w:p>
        </w:tc>
        <w:tc>
          <w:tcPr>
            <w:tcW w:w="567" w:type="dxa"/>
            <w:tcBorders>
              <w:right w:val="single" w:sz="12" w:space="0" w:color="auto"/>
            </w:tcBorders>
            <w:shd w:val="clear" w:color="auto" w:fill="FFFFFF" w:themeFill="background1"/>
          </w:tcPr>
          <w:p w:rsidR="00C625AE" w:rsidRPr="00017A70" w:rsidRDefault="00C625AE" w:rsidP="003526B4">
            <w:pPr>
              <w:spacing w:beforeLines="40" w:before="96" w:afterLines="40" w:after="96"/>
            </w:pPr>
          </w:p>
        </w:tc>
        <w:tc>
          <w:tcPr>
            <w:tcW w:w="454" w:type="dxa"/>
            <w:tcBorders>
              <w:left w:val="single" w:sz="12" w:space="0" w:color="auto"/>
            </w:tcBorders>
            <w:shd w:val="clear" w:color="auto" w:fill="FFFFFF" w:themeFill="background1"/>
          </w:tcPr>
          <w:p w:rsidR="00C625AE" w:rsidRPr="00017A70" w:rsidRDefault="00C625AE" w:rsidP="003526B4">
            <w:pPr>
              <w:spacing w:beforeLines="40" w:before="96" w:afterLines="40" w:after="96"/>
            </w:pPr>
          </w:p>
        </w:tc>
        <w:tc>
          <w:tcPr>
            <w:tcW w:w="454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C625AE" w:rsidRPr="00017A70" w:rsidRDefault="00C625AE" w:rsidP="003526B4">
            <w:pPr>
              <w:spacing w:beforeLines="40" w:before="96" w:afterLines="40" w:after="96"/>
            </w:pPr>
          </w:p>
        </w:tc>
        <w:tc>
          <w:tcPr>
            <w:tcW w:w="45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625AE" w:rsidRPr="00017A70" w:rsidRDefault="00C625AE" w:rsidP="003526B4">
            <w:pPr>
              <w:spacing w:beforeLines="40" w:before="96" w:afterLines="40" w:after="96"/>
            </w:pPr>
          </w:p>
        </w:tc>
        <w:tc>
          <w:tcPr>
            <w:tcW w:w="45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625AE" w:rsidRPr="00017A70" w:rsidRDefault="00C625AE" w:rsidP="003526B4">
            <w:pPr>
              <w:spacing w:beforeLines="40" w:before="96" w:afterLines="40" w:after="96"/>
            </w:pPr>
          </w:p>
        </w:tc>
        <w:tc>
          <w:tcPr>
            <w:tcW w:w="45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625AE" w:rsidRPr="00017A70" w:rsidRDefault="00C625AE" w:rsidP="003526B4">
            <w:pPr>
              <w:spacing w:beforeLines="40" w:before="96" w:afterLines="40" w:after="96"/>
            </w:pPr>
          </w:p>
        </w:tc>
        <w:tc>
          <w:tcPr>
            <w:tcW w:w="45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625AE" w:rsidRPr="00017A70" w:rsidRDefault="00C625AE" w:rsidP="003526B4">
            <w:pPr>
              <w:spacing w:beforeLines="40" w:before="96" w:afterLines="40" w:after="96"/>
            </w:pPr>
          </w:p>
        </w:tc>
        <w:tc>
          <w:tcPr>
            <w:tcW w:w="45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625AE" w:rsidRPr="00017A70" w:rsidRDefault="00C625AE" w:rsidP="003526B4">
            <w:pPr>
              <w:spacing w:beforeLines="40" w:before="96" w:afterLines="40" w:after="96"/>
            </w:pPr>
          </w:p>
        </w:tc>
        <w:tc>
          <w:tcPr>
            <w:tcW w:w="45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625AE" w:rsidRPr="00017A70" w:rsidRDefault="00C625AE" w:rsidP="003526B4">
            <w:pPr>
              <w:spacing w:beforeLines="40" w:before="96" w:afterLines="40" w:after="96"/>
            </w:pPr>
          </w:p>
        </w:tc>
        <w:tc>
          <w:tcPr>
            <w:tcW w:w="45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625AE" w:rsidRPr="00017A70" w:rsidRDefault="00C625AE" w:rsidP="003526B4">
            <w:pPr>
              <w:spacing w:beforeLines="40" w:before="96" w:afterLines="40" w:after="96"/>
            </w:pPr>
          </w:p>
        </w:tc>
        <w:tc>
          <w:tcPr>
            <w:tcW w:w="45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625AE" w:rsidRPr="00017A70" w:rsidRDefault="00C625AE" w:rsidP="003526B4">
            <w:pPr>
              <w:spacing w:beforeLines="40" w:before="96" w:afterLines="40" w:after="96"/>
            </w:pPr>
          </w:p>
        </w:tc>
        <w:tc>
          <w:tcPr>
            <w:tcW w:w="45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625AE" w:rsidRPr="00017A70" w:rsidRDefault="00C625AE" w:rsidP="003526B4">
            <w:pPr>
              <w:spacing w:beforeLines="40" w:before="96" w:afterLines="40" w:after="96"/>
            </w:pPr>
          </w:p>
        </w:tc>
        <w:tc>
          <w:tcPr>
            <w:tcW w:w="45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625AE" w:rsidRPr="00017A70" w:rsidRDefault="00C625AE" w:rsidP="003526B4">
            <w:pPr>
              <w:spacing w:beforeLines="40" w:before="96" w:afterLines="40" w:after="96"/>
            </w:pPr>
          </w:p>
        </w:tc>
        <w:tc>
          <w:tcPr>
            <w:tcW w:w="45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625AE" w:rsidRPr="00017A70" w:rsidRDefault="00C625AE" w:rsidP="003526B4">
            <w:pPr>
              <w:spacing w:beforeLines="40" w:before="96" w:afterLines="40" w:after="96"/>
            </w:pPr>
          </w:p>
        </w:tc>
        <w:tc>
          <w:tcPr>
            <w:tcW w:w="45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625AE" w:rsidRPr="00017A70" w:rsidRDefault="00C625AE" w:rsidP="003526B4">
            <w:pPr>
              <w:spacing w:beforeLines="40" w:before="96" w:afterLines="40" w:after="96"/>
            </w:pPr>
          </w:p>
        </w:tc>
        <w:tc>
          <w:tcPr>
            <w:tcW w:w="45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625AE" w:rsidRPr="00017A70" w:rsidRDefault="00C625AE" w:rsidP="003526B4">
            <w:pPr>
              <w:spacing w:beforeLines="40" w:before="96" w:afterLines="40" w:after="96"/>
            </w:pPr>
          </w:p>
        </w:tc>
        <w:tc>
          <w:tcPr>
            <w:tcW w:w="45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625AE" w:rsidRPr="00017A70" w:rsidRDefault="00C625AE" w:rsidP="003526B4">
            <w:pPr>
              <w:spacing w:beforeLines="40" w:before="96" w:afterLines="40" w:after="96"/>
            </w:pPr>
          </w:p>
        </w:tc>
        <w:tc>
          <w:tcPr>
            <w:tcW w:w="45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625AE" w:rsidRPr="00017A70" w:rsidRDefault="00C625AE" w:rsidP="003526B4">
            <w:pPr>
              <w:spacing w:beforeLines="40" w:before="96" w:afterLines="40" w:after="96"/>
            </w:pPr>
          </w:p>
        </w:tc>
        <w:tc>
          <w:tcPr>
            <w:tcW w:w="45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625AE" w:rsidRPr="00017A70" w:rsidRDefault="00C625AE" w:rsidP="003526B4">
            <w:pPr>
              <w:spacing w:beforeLines="40" w:before="96" w:afterLines="40" w:after="96"/>
            </w:pPr>
          </w:p>
        </w:tc>
        <w:tc>
          <w:tcPr>
            <w:tcW w:w="45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625AE" w:rsidRPr="00017A70" w:rsidRDefault="00C625AE" w:rsidP="003526B4">
            <w:pPr>
              <w:spacing w:beforeLines="40" w:before="96" w:afterLines="40" w:after="96"/>
            </w:pPr>
          </w:p>
        </w:tc>
        <w:tc>
          <w:tcPr>
            <w:tcW w:w="45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625AE" w:rsidRPr="00017A70" w:rsidRDefault="00C625AE" w:rsidP="003526B4">
            <w:pPr>
              <w:spacing w:beforeLines="40" w:before="96" w:afterLines="40" w:after="96"/>
            </w:pPr>
          </w:p>
        </w:tc>
        <w:tc>
          <w:tcPr>
            <w:tcW w:w="45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C625AE" w:rsidRPr="00017A70" w:rsidRDefault="00C625AE" w:rsidP="003526B4">
            <w:pPr>
              <w:spacing w:beforeLines="40" w:before="96" w:afterLines="40" w:after="96"/>
            </w:pPr>
          </w:p>
        </w:tc>
      </w:tr>
    </w:tbl>
    <w:p w:rsidR="00320493" w:rsidRPr="00320493" w:rsidRDefault="00320493" w:rsidP="00320493"/>
    <w:sectPr w:rsidR="00320493" w:rsidRPr="00320493" w:rsidSect="00E14138">
      <w:headerReference w:type="default" r:id="rId12"/>
      <w:footerReference w:type="default" r:id="rId13"/>
      <w:footnotePr>
        <w:pos w:val="beneathText"/>
      </w:footnotePr>
      <w:pgSz w:w="16837" w:h="11905" w:orient="landscape"/>
      <w:pgMar w:top="1134" w:right="1134" w:bottom="1134" w:left="1134" w:header="851" w:footer="60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7B9D" w:rsidRDefault="003D7B9D">
      <w:r>
        <w:separator/>
      </w:r>
    </w:p>
  </w:endnote>
  <w:endnote w:type="continuationSeparator" w:id="0">
    <w:p w:rsidR="003D7B9D" w:rsidRDefault="003D7B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tarSymbol">
    <w:altName w:val="Arial Unicode MS"/>
    <w:charset w:val="02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utiger 45 Light">
    <w:altName w:val="Arial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4138" w:rsidRDefault="00E14138">
    <w:pPr>
      <w:pStyle w:val="Footer"/>
      <w:rPr>
        <w:sz w:val="2"/>
        <w:szCs w:val="2"/>
      </w:rPr>
    </w:pPr>
  </w:p>
  <w:tbl>
    <w:tblPr>
      <w:tblW w:w="0" w:type="auto"/>
      <w:tblBorders>
        <w:top w:val="single" w:sz="4" w:space="0" w:color="000000"/>
      </w:tblBorders>
      <w:tblLook w:val="01E0" w:firstRow="1" w:lastRow="1" w:firstColumn="1" w:lastColumn="1" w:noHBand="0" w:noVBand="0"/>
    </w:tblPr>
    <w:tblGrid>
      <w:gridCol w:w="3259"/>
      <w:gridCol w:w="3259"/>
      <w:gridCol w:w="3259"/>
    </w:tblGrid>
    <w:tr w:rsidR="00E14138" w:rsidTr="003526B4">
      <w:tc>
        <w:tcPr>
          <w:tcW w:w="3259" w:type="dxa"/>
          <w:shd w:val="clear" w:color="auto" w:fill="auto"/>
        </w:tcPr>
        <w:p w:rsidR="00E14138" w:rsidRPr="003526B4" w:rsidRDefault="00E14138">
          <w:pPr>
            <w:pStyle w:val="Footer"/>
            <w:rPr>
              <w:sz w:val="20"/>
              <w:szCs w:val="20"/>
            </w:rPr>
          </w:pPr>
        </w:p>
      </w:tc>
      <w:tc>
        <w:tcPr>
          <w:tcW w:w="3259" w:type="dxa"/>
          <w:shd w:val="clear" w:color="auto" w:fill="auto"/>
        </w:tcPr>
        <w:p w:rsidR="00E14138" w:rsidRPr="003526B4" w:rsidRDefault="00E14138" w:rsidP="003526B4">
          <w:pPr>
            <w:pStyle w:val="Footer"/>
            <w:jc w:val="center"/>
            <w:rPr>
              <w:sz w:val="20"/>
              <w:szCs w:val="20"/>
            </w:rPr>
          </w:pPr>
          <w:r w:rsidRPr="003526B4">
            <w:rPr>
              <w:sz w:val="20"/>
              <w:szCs w:val="20"/>
            </w:rPr>
            <w:t>Speicherdatum: ##.##.##</w:t>
          </w:r>
        </w:p>
      </w:tc>
      <w:tc>
        <w:tcPr>
          <w:tcW w:w="3259" w:type="dxa"/>
          <w:shd w:val="clear" w:color="auto" w:fill="auto"/>
        </w:tcPr>
        <w:p w:rsidR="00E14138" w:rsidRPr="003526B4" w:rsidRDefault="00E14138" w:rsidP="003526B4">
          <w:pPr>
            <w:pStyle w:val="Footer"/>
            <w:jc w:val="right"/>
            <w:rPr>
              <w:sz w:val="20"/>
              <w:szCs w:val="20"/>
            </w:rPr>
          </w:pPr>
          <w:r w:rsidRPr="003526B4">
            <w:rPr>
              <w:sz w:val="20"/>
              <w:szCs w:val="20"/>
            </w:rPr>
            <w:t xml:space="preserve">Seite </w:t>
          </w:r>
          <w:r w:rsidRPr="003526B4">
            <w:rPr>
              <w:sz w:val="20"/>
              <w:szCs w:val="20"/>
            </w:rPr>
            <w:fldChar w:fldCharType="begin"/>
          </w:r>
          <w:r w:rsidRPr="003526B4">
            <w:rPr>
              <w:sz w:val="20"/>
              <w:szCs w:val="20"/>
            </w:rPr>
            <w:instrText xml:space="preserve"> PAGE   \* MERGEFORMAT </w:instrText>
          </w:r>
          <w:r w:rsidRPr="003526B4">
            <w:rPr>
              <w:sz w:val="20"/>
              <w:szCs w:val="20"/>
            </w:rPr>
            <w:fldChar w:fldCharType="separate"/>
          </w:r>
          <w:r w:rsidR="007F0B9F">
            <w:rPr>
              <w:noProof/>
              <w:sz w:val="20"/>
              <w:szCs w:val="20"/>
            </w:rPr>
            <w:t>1</w:t>
          </w:r>
          <w:r w:rsidRPr="003526B4">
            <w:rPr>
              <w:sz w:val="20"/>
              <w:szCs w:val="20"/>
            </w:rPr>
            <w:fldChar w:fldCharType="end"/>
          </w:r>
          <w:r w:rsidRPr="003526B4">
            <w:rPr>
              <w:sz w:val="20"/>
              <w:szCs w:val="20"/>
            </w:rPr>
            <w:t xml:space="preserve"> von </w:t>
          </w:r>
          <w:r w:rsidRPr="003526B4">
            <w:rPr>
              <w:sz w:val="20"/>
              <w:szCs w:val="20"/>
            </w:rPr>
            <w:fldChar w:fldCharType="begin"/>
          </w:r>
          <w:r w:rsidRPr="003526B4">
            <w:rPr>
              <w:sz w:val="20"/>
              <w:szCs w:val="20"/>
            </w:rPr>
            <w:instrText xml:space="preserve"> NUMPAGES   \* MERGEFORMAT </w:instrText>
          </w:r>
          <w:r w:rsidRPr="003526B4">
            <w:rPr>
              <w:sz w:val="20"/>
              <w:szCs w:val="20"/>
            </w:rPr>
            <w:fldChar w:fldCharType="separate"/>
          </w:r>
          <w:r w:rsidR="007F0B9F">
            <w:rPr>
              <w:noProof/>
              <w:sz w:val="20"/>
              <w:szCs w:val="20"/>
            </w:rPr>
            <w:t>2</w:t>
          </w:r>
          <w:r w:rsidRPr="003526B4">
            <w:rPr>
              <w:sz w:val="20"/>
              <w:szCs w:val="20"/>
            </w:rPr>
            <w:fldChar w:fldCharType="end"/>
          </w:r>
          <w:r w:rsidRPr="003526B4">
            <w:rPr>
              <w:sz w:val="20"/>
              <w:szCs w:val="20"/>
            </w:rPr>
            <w:t xml:space="preserve"> </w:t>
          </w:r>
        </w:p>
      </w:tc>
    </w:tr>
  </w:tbl>
  <w:p w:rsidR="00E14138" w:rsidRPr="00810BEE" w:rsidRDefault="00E14138">
    <w:pPr>
      <w:pStyle w:val="Footer"/>
      <w:rPr>
        <w:sz w:val="20"/>
        <w:szCs w:val="2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259"/>
      <w:gridCol w:w="3259"/>
      <w:gridCol w:w="3259"/>
    </w:tblGrid>
    <w:tr w:rsidR="00E14138" w:rsidRPr="003526B4" w:rsidTr="003526B4">
      <w:tc>
        <w:tcPr>
          <w:tcW w:w="3259" w:type="dxa"/>
          <w:shd w:val="clear" w:color="auto" w:fill="auto"/>
        </w:tcPr>
        <w:p w:rsidR="00E14138" w:rsidRPr="009073B5" w:rsidRDefault="00E14138">
          <w:pPr>
            <w:pStyle w:val="Footer"/>
          </w:pPr>
        </w:p>
      </w:tc>
      <w:tc>
        <w:tcPr>
          <w:tcW w:w="3259" w:type="dxa"/>
          <w:shd w:val="clear" w:color="auto" w:fill="auto"/>
        </w:tcPr>
        <w:p w:rsidR="00E14138" w:rsidRPr="009073B5" w:rsidRDefault="00E14138" w:rsidP="003526B4">
          <w:pPr>
            <w:pStyle w:val="Footer"/>
            <w:jc w:val="center"/>
          </w:pPr>
          <w:r w:rsidRPr="009073B5">
            <w:t>Speicherdatum</w:t>
          </w:r>
          <w:r>
            <w:t>: ##.##.##</w:t>
          </w:r>
        </w:p>
      </w:tc>
      <w:tc>
        <w:tcPr>
          <w:tcW w:w="3259" w:type="dxa"/>
          <w:shd w:val="clear" w:color="auto" w:fill="auto"/>
        </w:tcPr>
        <w:p w:rsidR="00E14138" w:rsidRPr="009073B5" w:rsidRDefault="00E14138" w:rsidP="003526B4">
          <w:pPr>
            <w:pStyle w:val="Footer"/>
            <w:jc w:val="right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  <w:r>
            <w:t xml:space="preserve"> von </w:t>
          </w:r>
          <w:fldSimple w:instr=" NUMPAGES   \* MERGEFORMAT ">
            <w:r w:rsidR="00DD7CFA">
              <w:rPr>
                <w:noProof/>
              </w:rPr>
              <w:t>2</w:t>
            </w:r>
          </w:fldSimple>
        </w:p>
      </w:tc>
    </w:tr>
  </w:tbl>
  <w:p w:rsidR="00E14138" w:rsidRDefault="00E14138">
    <w:pPr>
      <w:pStyle w:val="Footer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4138" w:rsidRDefault="00E14138">
    <w:pPr>
      <w:pStyle w:val="Footer"/>
      <w:rPr>
        <w:sz w:val="2"/>
        <w:szCs w:val="2"/>
      </w:rPr>
    </w:pPr>
  </w:p>
  <w:tbl>
    <w:tblPr>
      <w:tblW w:w="14850" w:type="dxa"/>
      <w:tblBorders>
        <w:top w:val="single" w:sz="4" w:space="0" w:color="000000"/>
      </w:tblBorders>
      <w:tblLook w:val="01E0" w:firstRow="1" w:lastRow="1" w:firstColumn="1" w:lastColumn="1" w:noHBand="0" w:noVBand="0"/>
    </w:tblPr>
    <w:tblGrid>
      <w:gridCol w:w="3259"/>
      <w:gridCol w:w="5638"/>
      <w:gridCol w:w="5953"/>
    </w:tblGrid>
    <w:tr w:rsidR="00E14138" w:rsidTr="003526B4">
      <w:tc>
        <w:tcPr>
          <w:tcW w:w="3259" w:type="dxa"/>
          <w:shd w:val="clear" w:color="auto" w:fill="auto"/>
        </w:tcPr>
        <w:p w:rsidR="00E14138" w:rsidRPr="003526B4" w:rsidRDefault="00E14138">
          <w:pPr>
            <w:pStyle w:val="Footer"/>
            <w:rPr>
              <w:sz w:val="20"/>
              <w:szCs w:val="20"/>
            </w:rPr>
          </w:pPr>
        </w:p>
      </w:tc>
      <w:tc>
        <w:tcPr>
          <w:tcW w:w="5638" w:type="dxa"/>
          <w:shd w:val="clear" w:color="auto" w:fill="auto"/>
        </w:tcPr>
        <w:p w:rsidR="00E14138" w:rsidRPr="003526B4" w:rsidRDefault="00E14138" w:rsidP="003526B4">
          <w:pPr>
            <w:pStyle w:val="Footer"/>
            <w:ind w:left="2837"/>
            <w:jc w:val="center"/>
            <w:rPr>
              <w:sz w:val="20"/>
              <w:szCs w:val="20"/>
            </w:rPr>
          </w:pPr>
          <w:r w:rsidRPr="003526B4">
            <w:rPr>
              <w:sz w:val="20"/>
              <w:szCs w:val="20"/>
            </w:rPr>
            <w:t>Speicherdatum: ##.##.##</w:t>
          </w:r>
        </w:p>
      </w:tc>
      <w:tc>
        <w:tcPr>
          <w:tcW w:w="5953" w:type="dxa"/>
          <w:shd w:val="clear" w:color="auto" w:fill="auto"/>
        </w:tcPr>
        <w:p w:rsidR="00E14138" w:rsidRPr="003526B4" w:rsidRDefault="00E14138" w:rsidP="003526B4">
          <w:pPr>
            <w:pStyle w:val="Footer"/>
            <w:jc w:val="right"/>
            <w:rPr>
              <w:sz w:val="20"/>
              <w:szCs w:val="20"/>
            </w:rPr>
          </w:pPr>
          <w:r w:rsidRPr="003526B4">
            <w:rPr>
              <w:sz w:val="20"/>
              <w:szCs w:val="20"/>
            </w:rPr>
            <w:t xml:space="preserve">Seite </w:t>
          </w:r>
          <w:r w:rsidRPr="003526B4">
            <w:rPr>
              <w:sz w:val="20"/>
              <w:szCs w:val="20"/>
            </w:rPr>
            <w:fldChar w:fldCharType="begin"/>
          </w:r>
          <w:r w:rsidRPr="003526B4">
            <w:rPr>
              <w:sz w:val="20"/>
              <w:szCs w:val="20"/>
            </w:rPr>
            <w:instrText xml:space="preserve"> PAGE   \* MERGEFORMAT </w:instrText>
          </w:r>
          <w:r w:rsidRPr="003526B4">
            <w:rPr>
              <w:sz w:val="20"/>
              <w:szCs w:val="20"/>
            </w:rPr>
            <w:fldChar w:fldCharType="separate"/>
          </w:r>
          <w:r w:rsidR="007F0B9F">
            <w:rPr>
              <w:noProof/>
              <w:sz w:val="20"/>
              <w:szCs w:val="20"/>
            </w:rPr>
            <w:t>2</w:t>
          </w:r>
          <w:r w:rsidRPr="003526B4">
            <w:rPr>
              <w:sz w:val="20"/>
              <w:szCs w:val="20"/>
            </w:rPr>
            <w:fldChar w:fldCharType="end"/>
          </w:r>
          <w:r w:rsidRPr="003526B4">
            <w:rPr>
              <w:sz w:val="20"/>
              <w:szCs w:val="20"/>
            </w:rPr>
            <w:t xml:space="preserve"> von </w:t>
          </w:r>
          <w:r w:rsidRPr="003526B4">
            <w:rPr>
              <w:sz w:val="20"/>
              <w:szCs w:val="20"/>
            </w:rPr>
            <w:fldChar w:fldCharType="begin"/>
          </w:r>
          <w:r w:rsidRPr="003526B4">
            <w:rPr>
              <w:sz w:val="20"/>
              <w:szCs w:val="20"/>
            </w:rPr>
            <w:instrText xml:space="preserve"> NUMPAGES   \* MERGEFORMAT </w:instrText>
          </w:r>
          <w:r w:rsidRPr="003526B4">
            <w:rPr>
              <w:sz w:val="20"/>
              <w:szCs w:val="20"/>
            </w:rPr>
            <w:fldChar w:fldCharType="separate"/>
          </w:r>
          <w:r w:rsidR="007F0B9F">
            <w:rPr>
              <w:noProof/>
              <w:sz w:val="20"/>
              <w:szCs w:val="20"/>
            </w:rPr>
            <w:t>2</w:t>
          </w:r>
          <w:r w:rsidRPr="003526B4">
            <w:rPr>
              <w:sz w:val="20"/>
              <w:szCs w:val="20"/>
            </w:rPr>
            <w:fldChar w:fldCharType="end"/>
          </w:r>
          <w:r w:rsidRPr="003526B4">
            <w:rPr>
              <w:sz w:val="20"/>
              <w:szCs w:val="20"/>
            </w:rPr>
            <w:t xml:space="preserve"> </w:t>
          </w:r>
        </w:p>
      </w:tc>
    </w:tr>
  </w:tbl>
  <w:p w:rsidR="00E14138" w:rsidRPr="00810BEE" w:rsidRDefault="00E14138">
    <w:pPr>
      <w:pStyle w:val="Foo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7B9D" w:rsidRDefault="003D7B9D">
      <w:r>
        <w:separator/>
      </w:r>
    </w:p>
  </w:footnote>
  <w:footnote w:type="continuationSeparator" w:id="0">
    <w:p w:rsidR="003D7B9D" w:rsidRDefault="003D7B9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bottom w:val="single" w:sz="4" w:space="0" w:color="000000"/>
      </w:tblBorders>
      <w:tblLook w:val="01E0" w:firstRow="1" w:lastRow="1" w:firstColumn="1" w:lastColumn="1" w:noHBand="0" w:noVBand="0"/>
    </w:tblPr>
    <w:tblGrid>
      <w:gridCol w:w="4091"/>
      <w:gridCol w:w="5762"/>
    </w:tblGrid>
    <w:tr w:rsidR="00E14138" w:rsidTr="003526B4">
      <w:tc>
        <w:tcPr>
          <w:tcW w:w="4888" w:type="dxa"/>
          <w:shd w:val="clear" w:color="auto" w:fill="auto"/>
        </w:tcPr>
        <w:p w:rsidR="00E14138" w:rsidRDefault="00C12E72">
          <w:pPr>
            <w:pStyle w:val="Header"/>
          </w:pPr>
          <w:r>
            <w:rPr>
              <w:noProof/>
              <w:lang w:eastAsia="de-CH"/>
            </w:rPr>
            <w:drawing>
              <wp:inline distT="0" distB="0" distL="0" distR="0" wp14:anchorId="4CF7E932" wp14:editId="5DB9FDAD">
                <wp:extent cx="1882140" cy="266700"/>
                <wp:effectExtent l="0" t="0" r="381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8214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821" w:type="dxa"/>
          <w:shd w:val="clear" w:color="auto" w:fill="auto"/>
        </w:tcPr>
        <w:p w:rsidR="00E14138" w:rsidRDefault="007F0B9F" w:rsidP="003526B4">
          <w:pPr>
            <w:pStyle w:val="Header"/>
            <w:jc w:val="right"/>
          </w:pPr>
          <w:r>
            <w:t>ActiveSamba Generator</w:t>
          </w:r>
        </w:p>
        <w:p w:rsidR="00E14138" w:rsidRDefault="00E14138" w:rsidP="003526B4">
          <w:pPr>
            <w:pStyle w:val="Header"/>
            <w:jc w:val="right"/>
          </w:pPr>
          <w:r>
            <w:t>Projektplan</w:t>
          </w:r>
        </w:p>
      </w:tc>
    </w:tr>
  </w:tbl>
  <w:p w:rsidR="00E14138" w:rsidRPr="009073B5" w:rsidRDefault="00E1413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bottom w:val="single" w:sz="4" w:space="0" w:color="auto"/>
      </w:tblBorders>
      <w:tblLook w:val="01E0" w:firstRow="1" w:lastRow="1" w:firstColumn="1" w:lastColumn="1" w:noHBand="0" w:noVBand="0"/>
    </w:tblPr>
    <w:tblGrid>
      <w:gridCol w:w="4888"/>
      <w:gridCol w:w="4889"/>
    </w:tblGrid>
    <w:tr w:rsidR="00E14138" w:rsidTr="003526B4">
      <w:tc>
        <w:tcPr>
          <w:tcW w:w="4888" w:type="dxa"/>
          <w:shd w:val="clear" w:color="auto" w:fill="auto"/>
        </w:tcPr>
        <w:p w:rsidR="00E14138" w:rsidRDefault="00C12E72" w:rsidP="00D73D22">
          <w:pPr>
            <w:pStyle w:val="Header"/>
          </w:pPr>
          <w:r>
            <w:rPr>
              <w:noProof/>
              <w:lang w:eastAsia="de-CH"/>
            </w:rPr>
            <w:drawing>
              <wp:inline distT="0" distB="0" distL="0" distR="0" wp14:anchorId="4345BFDF" wp14:editId="65DEA8AC">
                <wp:extent cx="1882140" cy="266700"/>
                <wp:effectExtent l="0" t="0" r="381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8214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89" w:type="dxa"/>
          <w:shd w:val="clear" w:color="auto" w:fill="auto"/>
        </w:tcPr>
        <w:p w:rsidR="00E14138" w:rsidRDefault="00E14138" w:rsidP="003526B4">
          <w:pPr>
            <w:pStyle w:val="Header"/>
            <w:jc w:val="right"/>
          </w:pPr>
          <w:r>
            <w:t>&lt;Projektname&gt;</w:t>
          </w:r>
        </w:p>
        <w:p w:rsidR="00E14138" w:rsidRDefault="00E14138" w:rsidP="003526B4">
          <w:pPr>
            <w:pStyle w:val="Header"/>
            <w:jc w:val="right"/>
          </w:pPr>
          <w:r>
            <w:t>&lt;Dokumententitel&gt;</w:t>
          </w:r>
        </w:p>
      </w:tc>
    </w:tr>
  </w:tbl>
  <w:p w:rsidR="00E14138" w:rsidRDefault="00E1413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bottom w:val="single" w:sz="4" w:space="0" w:color="000000"/>
      </w:tblBorders>
      <w:tblLook w:val="01E0" w:firstRow="1" w:lastRow="1" w:firstColumn="1" w:lastColumn="1" w:noHBand="0" w:noVBand="0"/>
    </w:tblPr>
    <w:tblGrid>
      <w:gridCol w:w="4888"/>
      <w:gridCol w:w="9821"/>
    </w:tblGrid>
    <w:tr w:rsidR="00E14138" w:rsidTr="003526B4">
      <w:tc>
        <w:tcPr>
          <w:tcW w:w="4888" w:type="dxa"/>
          <w:shd w:val="clear" w:color="auto" w:fill="auto"/>
        </w:tcPr>
        <w:p w:rsidR="00E14138" w:rsidRDefault="00C12E72">
          <w:pPr>
            <w:pStyle w:val="Header"/>
          </w:pPr>
          <w:r>
            <w:rPr>
              <w:noProof/>
              <w:lang w:eastAsia="de-CH"/>
            </w:rPr>
            <w:drawing>
              <wp:inline distT="0" distB="0" distL="0" distR="0">
                <wp:extent cx="1882140" cy="266700"/>
                <wp:effectExtent l="0" t="0" r="381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8214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821" w:type="dxa"/>
          <w:shd w:val="clear" w:color="auto" w:fill="auto"/>
        </w:tcPr>
        <w:p w:rsidR="00E14138" w:rsidRDefault="00E14138" w:rsidP="003526B4">
          <w:pPr>
            <w:pStyle w:val="Header"/>
            <w:jc w:val="right"/>
          </w:pPr>
          <w:r>
            <w:t>&lt;Projektname&gt;</w:t>
          </w:r>
        </w:p>
        <w:p w:rsidR="00E14138" w:rsidRDefault="00E14138" w:rsidP="003526B4">
          <w:pPr>
            <w:pStyle w:val="Header"/>
            <w:jc w:val="right"/>
          </w:pPr>
          <w:r>
            <w:t>Projektplan</w:t>
          </w:r>
        </w:p>
      </w:tc>
    </w:tr>
  </w:tbl>
  <w:p w:rsidR="00E14138" w:rsidRPr="009073B5" w:rsidRDefault="00E1413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name w:val="Outline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2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3">
    <w:nsid w:val="00000004"/>
    <w:multiLevelType w:val="multilevel"/>
    <w:tmpl w:val="00000004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4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5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6">
    <w:nsid w:val="00000007"/>
    <w:multiLevelType w:val="multilevel"/>
    <w:tmpl w:val="00000007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7">
    <w:nsid w:val="00000008"/>
    <w:multiLevelType w:val="multilevel"/>
    <w:tmpl w:val="00000008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5967"/>
    <w:rsid w:val="00017A70"/>
    <w:rsid w:val="000E289F"/>
    <w:rsid w:val="001501D4"/>
    <w:rsid w:val="00173065"/>
    <w:rsid w:val="002954ED"/>
    <w:rsid w:val="002A7E60"/>
    <w:rsid w:val="002C702B"/>
    <w:rsid w:val="00320493"/>
    <w:rsid w:val="003526B4"/>
    <w:rsid w:val="003D7B9D"/>
    <w:rsid w:val="004F6CEE"/>
    <w:rsid w:val="006E5967"/>
    <w:rsid w:val="00700AB6"/>
    <w:rsid w:val="007F0B9F"/>
    <w:rsid w:val="00810BEE"/>
    <w:rsid w:val="008136A0"/>
    <w:rsid w:val="009073B5"/>
    <w:rsid w:val="00914A38"/>
    <w:rsid w:val="0092478C"/>
    <w:rsid w:val="00A17064"/>
    <w:rsid w:val="00A33095"/>
    <w:rsid w:val="00B75B38"/>
    <w:rsid w:val="00C12E72"/>
    <w:rsid w:val="00C46DB9"/>
    <w:rsid w:val="00C625AE"/>
    <w:rsid w:val="00D73D22"/>
    <w:rsid w:val="00DA7D74"/>
    <w:rsid w:val="00DD7CFA"/>
    <w:rsid w:val="00DF3AE0"/>
    <w:rsid w:val="00E14138"/>
    <w:rsid w:val="00F24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uppressAutoHyphens/>
    </w:pPr>
    <w:rPr>
      <w:rFonts w:ascii="Arial" w:eastAsia="PMingLiU" w:hAnsi="Arial"/>
      <w:lang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outlineLvl w:val="0"/>
    </w:pPr>
    <w:rPr>
      <w:rFonts w:cs="Arial"/>
      <w:b/>
      <w:bCs/>
      <w:kern w:val="1"/>
      <w:sz w:val="24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rFonts w:cs="Arial"/>
      <w:b/>
      <w:bCs/>
      <w:iCs/>
      <w:kern w:val="1"/>
      <w:szCs w:val="28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rFonts w:cs="Arial"/>
      <w:bCs/>
      <w:kern w:val="1"/>
      <w:szCs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  <w:rPr>
      <w:bCs/>
      <w:kern w:val="1"/>
      <w:szCs w:val="28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bCs/>
      <w:iCs/>
      <w:kern w:val="1"/>
      <w:szCs w:val="26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bCs/>
      <w:kern w:val="1"/>
      <w:szCs w:val="22"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1"/>
      </w:numPr>
      <w:outlineLvl w:val="6"/>
    </w:pPr>
    <w:rPr>
      <w:kern w:val="1"/>
    </w:rPr>
  </w:style>
  <w:style w:type="paragraph" w:styleId="Heading8">
    <w:name w:val="heading 8"/>
    <w:basedOn w:val="Normal"/>
    <w:next w:val="Normal"/>
    <w:qFormat/>
    <w:pPr>
      <w:keepNext/>
      <w:numPr>
        <w:ilvl w:val="7"/>
        <w:numId w:val="1"/>
      </w:numPr>
      <w:outlineLvl w:val="7"/>
    </w:pPr>
    <w:rPr>
      <w:iCs/>
      <w:kern w:val="1"/>
    </w:rPr>
  </w:style>
  <w:style w:type="paragraph" w:styleId="Heading9">
    <w:name w:val="heading 9"/>
    <w:basedOn w:val="Normal"/>
    <w:next w:val="Normal"/>
    <w:qFormat/>
    <w:pPr>
      <w:keepNext/>
      <w:numPr>
        <w:ilvl w:val="8"/>
        <w:numId w:val="1"/>
      </w:numPr>
      <w:outlineLvl w:val="8"/>
    </w:pPr>
    <w:rPr>
      <w:rFonts w:cs="Arial"/>
      <w:kern w:val="1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customStyle="1" w:styleId="Absatz-Standardschriftart1">
    <w:name w:val="Absatz-Standardschriftart1"/>
  </w:style>
  <w:style w:type="character" w:styleId="PageNumber">
    <w:name w:val="page number"/>
    <w:basedOn w:val="Absatz-Standardschriftart1"/>
  </w:style>
  <w:style w:type="character" w:customStyle="1" w:styleId="Kommentarzeichen1">
    <w:name w:val="Kommentarzeichen1"/>
    <w:rPr>
      <w:sz w:val="16"/>
      <w:szCs w:val="16"/>
    </w:rPr>
  </w:style>
  <w:style w:type="character" w:customStyle="1" w:styleId="Car">
    <w:name w:val=" Car"/>
    <w:rPr>
      <w:rFonts w:ascii="Arial" w:eastAsia="PMingLiU" w:hAnsi="Arial" w:cs="Arial"/>
      <w:b/>
      <w:bCs/>
      <w:kern w:val="1"/>
      <w:sz w:val="24"/>
      <w:szCs w:val="32"/>
      <w:lang w:val="fr-CH" w:eastAsia="ar-SA" w:bidi="ar-SA"/>
    </w:rPr>
  </w:style>
  <w:style w:type="character" w:customStyle="1" w:styleId="Aufzhlungszeichen1">
    <w:name w:val="Aufzählungszeichen1"/>
    <w:rPr>
      <w:rFonts w:ascii="StarSymbol" w:eastAsia="StarSymbol" w:hAnsi="StarSymbol" w:cs="StarSymbol"/>
      <w:sz w:val="18"/>
      <w:szCs w:val="18"/>
    </w:rPr>
  </w:style>
  <w:style w:type="paragraph" w:customStyle="1" w:styleId="berschrift">
    <w:name w:val="Überschrift"/>
    <w:basedOn w:val="Normal"/>
    <w:next w:val="BodyText"/>
    <w:pPr>
      <w:keepNext/>
      <w:spacing w:before="240" w:after="120"/>
    </w:pPr>
    <w:rPr>
      <w:rFonts w:eastAsia="Lucida Sans Unicode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customStyle="1" w:styleId="Beschriftung1">
    <w:name w:val="Beschriftung1"/>
    <w:basedOn w:val="Normal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Verzeichnis">
    <w:name w:val="Verzeichnis"/>
    <w:basedOn w:val="Normal"/>
    <w:pPr>
      <w:suppressLineNumbers/>
    </w:pPr>
    <w:rPr>
      <w:rFonts w:cs="Tahoma"/>
    </w:rPr>
  </w:style>
  <w:style w:type="paragraph" w:customStyle="1" w:styleId="Kommentartext1">
    <w:name w:val="Kommentartext1"/>
    <w:basedOn w:val="Normal"/>
    <w:next w:val="Normal"/>
    <w:rPr>
      <w:color w:val="000080"/>
      <w:u w:val="dotted"/>
    </w:rPr>
  </w:style>
  <w:style w:type="paragraph" w:styleId="Header">
    <w:name w:val="header"/>
    <w:basedOn w:val="Normal"/>
    <w:rPr>
      <w:sz w:val="16"/>
    </w:rPr>
  </w:style>
  <w:style w:type="paragraph" w:styleId="Title">
    <w:name w:val="Title"/>
    <w:basedOn w:val="Normal"/>
    <w:next w:val="Normal"/>
    <w:qFormat/>
    <w:pPr>
      <w:keepNext/>
    </w:pPr>
    <w:rPr>
      <w:rFonts w:cs="Arial"/>
      <w:b/>
      <w:bCs/>
      <w:kern w:val="1"/>
      <w:sz w:val="40"/>
      <w:szCs w:val="32"/>
    </w:rPr>
  </w:style>
  <w:style w:type="paragraph" w:styleId="Subtitle">
    <w:name w:val="Subtitle"/>
    <w:basedOn w:val="berschrift"/>
    <w:next w:val="BodyText"/>
    <w:qFormat/>
    <w:pPr>
      <w:jc w:val="center"/>
    </w:pPr>
    <w:rPr>
      <w:i/>
      <w:iCs/>
    </w:rPr>
  </w:style>
  <w:style w:type="paragraph" w:customStyle="1" w:styleId="CDBTitel">
    <w:name w:val="CDB_Titel"/>
    <w:basedOn w:val="Title"/>
    <w:pPr>
      <w:keepNext w:val="0"/>
      <w:spacing w:after="260" w:line="480" w:lineRule="exact"/>
    </w:pPr>
    <w:rPr>
      <w:rFonts w:eastAsia="Times New Roman"/>
      <w:sz w:val="42"/>
    </w:rPr>
  </w:style>
  <w:style w:type="paragraph" w:customStyle="1" w:styleId="TabellenInhalt">
    <w:name w:val="Tabellen Inhalt"/>
    <w:basedOn w:val="Normal"/>
    <w:pPr>
      <w:suppressLineNumbers/>
      <w:spacing w:before="20" w:after="20" w:line="260" w:lineRule="exact"/>
    </w:pPr>
    <w:rPr>
      <w:rFonts w:eastAsia="Times New Roman"/>
    </w:rPr>
  </w:style>
  <w:style w:type="paragraph" w:customStyle="1" w:styleId="Tabellenberschrift">
    <w:name w:val="Tabellen Überschrift"/>
    <w:basedOn w:val="TabellenInhalt"/>
    <w:rPr>
      <w:bCs/>
      <w:color w:val="FFFFFF"/>
    </w:rPr>
  </w:style>
  <w:style w:type="paragraph" w:styleId="Footer">
    <w:name w:val="footer"/>
    <w:basedOn w:val="Normal"/>
    <w:rPr>
      <w:sz w:val="16"/>
      <w:szCs w:val="16"/>
    </w:rPr>
  </w:style>
  <w:style w:type="paragraph" w:styleId="TOC1">
    <w:name w:val="toc 1"/>
    <w:basedOn w:val="Normal"/>
    <w:next w:val="Normal"/>
    <w:semiHidden/>
    <w:pPr>
      <w:ind w:left="352" w:hanging="352"/>
    </w:pPr>
    <w:rPr>
      <w:kern w:val="1"/>
    </w:rPr>
  </w:style>
  <w:style w:type="paragraph" w:styleId="TOC2">
    <w:name w:val="toc 2"/>
    <w:basedOn w:val="Normal"/>
    <w:next w:val="Normal"/>
    <w:semiHidden/>
    <w:pPr>
      <w:ind w:left="516" w:hanging="516"/>
    </w:pPr>
    <w:rPr>
      <w:kern w:val="1"/>
    </w:rPr>
  </w:style>
  <w:style w:type="paragraph" w:styleId="TOC3">
    <w:name w:val="toc 3"/>
    <w:basedOn w:val="Normal"/>
    <w:next w:val="Normal"/>
    <w:semiHidden/>
    <w:pPr>
      <w:ind w:left="686" w:hanging="686"/>
    </w:pPr>
    <w:rPr>
      <w:kern w:val="1"/>
    </w:rPr>
  </w:style>
  <w:style w:type="paragraph" w:styleId="TOC4">
    <w:name w:val="toc 4"/>
    <w:basedOn w:val="Normal"/>
    <w:next w:val="Normal"/>
    <w:semiHidden/>
    <w:pPr>
      <w:ind w:left="851" w:hanging="851"/>
    </w:pPr>
    <w:rPr>
      <w:kern w:val="1"/>
    </w:rPr>
  </w:style>
  <w:style w:type="paragraph" w:styleId="TOC5">
    <w:name w:val="toc 5"/>
    <w:basedOn w:val="Normal"/>
    <w:next w:val="Normal"/>
    <w:semiHidden/>
    <w:pPr>
      <w:ind w:left="1021" w:hanging="1021"/>
    </w:pPr>
    <w:rPr>
      <w:kern w:val="1"/>
    </w:rPr>
  </w:style>
  <w:style w:type="paragraph" w:styleId="TOC6">
    <w:name w:val="toc 6"/>
    <w:basedOn w:val="Normal"/>
    <w:next w:val="Normal"/>
    <w:semiHidden/>
    <w:pPr>
      <w:ind w:left="1185" w:hanging="1185"/>
    </w:pPr>
    <w:rPr>
      <w:kern w:val="1"/>
    </w:rPr>
  </w:style>
  <w:style w:type="paragraph" w:styleId="TOC7">
    <w:name w:val="toc 7"/>
    <w:basedOn w:val="Normal"/>
    <w:next w:val="Normal"/>
    <w:semiHidden/>
    <w:pPr>
      <w:ind w:left="1349" w:hanging="1349"/>
    </w:pPr>
    <w:rPr>
      <w:kern w:val="1"/>
    </w:rPr>
  </w:style>
  <w:style w:type="paragraph" w:styleId="TOC8">
    <w:name w:val="toc 8"/>
    <w:basedOn w:val="Normal"/>
    <w:next w:val="Normal"/>
    <w:semiHidden/>
    <w:pPr>
      <w:ind w:left="1520" w:hanging="1520"/>
    </w:pPr>
    <w:rPr>
      <w:kern w:val="1"/>
    </w:rPr>
  </w:style>
  <w:style w:type="paragraph" w:styleId="TOC9">
    <w:name w:val="toc 9"/>
    <w:basedOn w:val="Normal"/>
    <w:next w:val="Normal"/>
    <w:semiHidden/>
    <w:pPr>
      <w:ind w:left="1684" w:hanging="1684"/>
    </w:pPr>
    <w:rPr>
      <w:kern w:val="1"/>
    </w:rPr>
  </w:style>
  <w:style w:type="paragraph" w:customStyle="1" w:styleId="Textedebulles">
    <w:name w:val="Texte de bulles"/>
    <w:basedOn w:val="Normal"/>
    <w:rPr>
      <w:rFonts w:ascii="Tahoma" w:hAnsi="Tahoma" w:cs="Tahoma"/>
      <w:sz w:val="16"/>
      <w:szCs w:val="16"/>
    </w:rPr>
  </w:style>
  <w:style w:type="paragraph" w:customStyle="1" w:styleId="CDBuLinie">
    <w:name w:val="CDB_uLinie"/>
    <w:basedOn w:val="Normal"/>
    <w:pPr>
      <w:pBdr>
        <w:bottom w:val="single" w:sz="4" w:space="1" w:color="000000"/>
      </w:pBdr>
      <w:spacing w:after="320"/>
      <w:ind w:left="28" w:right="28"/>
    </w:pPr>
    <w:rPr>
      <w:rFonts w:eastAsia="Times New Roman"/>
      <w:sz w:val="15"/>
      <w:szCs w:val="15"/>
      <w:lang w:val="de-CH"/>
    </w:rPr>
  </w:style>
  <w:style w:type="paragraph" w:customStyle="1" w:styleId="Listennummer51">
    <w:name w:val="Listennummer 51"/>
    <w:basedOn w:val="Normal"/>
    <w:rPr>
      <w:rFonts w:ascii="Frutiger 45 Light" w:eastAsia="Times New Roman" w:hAnsi="Frutiger 45 Light"/>
      <w:szCs w:val="24"/>
      <w:lang w:val="fr-CH"/>
    </w:rPr>
  </w:style>
  <w:style w:type="paragraph" w:customStyle="1" w:styleId="CDBAbsenderinformation">
    <w:name w:val="CDB_Absenderinformation"/>
    <w:basedOn w:val="Footer"/>
    <w:pPr>
      <w:spacing w:line="200" w:lineRule="exact"/>
    </w:pPr>
    <w:rPr>
      <w:rFonts w:eastAsia="Times New Roman"/>
      <w:sz w:val="15"/>
      <w:szCs w:val="15"/>
      <w:lang w:val="de-CH"/>
    </w:rPr>
  </w:style>
  <w:style w:type="paragraph" w:customStyle="1" w:styleId="Inhaltsverzeichnis10">
    <w:name w:val="Inhaltsverzeichnis 10"/>
    <w:basedOn w:val="Verzeichnis"/>
    <w:pPr>
      <w:tabs>
        <w:tab w:val="right" w:leader="dot" w:pos="9637"/>
      </w:tabs>
      <w:ind w:left="2547"/>
    </w:pPr>
  </w:style>
  <w:style w:type="table" w:styleId="TableGrid">
    <w:name w:val="Table Grid"/>
    <w:basedOn w:val="TableNormal"/>
    <w:rsid w:val="009073B5"/>
    <w:pPr>
      <w:suppressAutoHyphens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A33095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A1706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17064"/>
    <w:rPr>
      <w:rFonts w:ascii="Tahoma" w:eastAsia="PMingLiU" w:hAnsi="Tahoma" w:cs="Tahoma"/>
      <w:sz w:val="16"/>
      <w:szCs w:val="16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uppressAutoHyphens/>
    </w:pPr>
    <w:rPr>
      <w:rFonts w:ascii="Arial" w:eastAsia="PMingLiU" w:hAnsi="Arial"/>
      <w:lang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outlineLvl w:val="0"/>
    </w:pPr>
    <w:rPr>
      <w:rFonts w:cs="Arial"/>
      <w:b/>
      <w:bCs/>
      <w:kern w:val="1"/>
      <w:sz w:val="24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rFonts w:cs="Arial"/>
      <w:b/>
      <w:bCs/>
      <w:iCs/>
      <w:kern w:val="1"/>
      <w:szCs w:val="28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rFonts w:cs="Arial"/>
      <w:bCs/>
      <w:kern w:val="1"/>
      <w:szCs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  <w:rPr>
      <w:bCs/>
      <w:kern w:val="1"/>
      <w:szCs w:val="28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bCs/>
      <w:iCs/>
      <w:kern w:val="1"/>
      <w:szCs w:val="26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bCs/>
      <w:kern w:val="1"/>
      <w:szCs w:val="22"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1"/>
      </w:numPr>
      <w:outlineLvl w:val="6"/>
    </w:pPr>
    <w:rPr>
      <w:kern w:val="1"/>
    </w:rPr>
  </w:style>
  <w:style w:type="paragraph" w:styleId="Heading8">
    <w:name w:val="heading 8"/>
    <w:basedOn w:val="Normal"/>
    <w:next w:val="Normal"/>
    <w:qFormat/>
    <w:pPr>
      <w:keepNext/>
      <w:numPr>
        <w:ilvl w:val="7"/>
        <w:numId w:val="1"/>
      </w:numPr>
      <w:outlineLvl w:val="7"/>
    </w:pPr>
    <w:rPr>
      <w:iCs/>
      <w:kern w:val="1"/>
    </w:rPr>
  </w:style>
  <w:style w:type="paragraph" w:styleId="Heading9">
    <w:name w:val="heading 9"/>
    <w:basedOn w:val="Normal"/>
    <w:next w:val="Normal"/>
    <w:qFormat/>
    <w:pPr>
      <w:keepNext/>
      <w:numPr>
        <w:ilvl w:val="8"/>
        <w:numId w:val="1"/>
      </w:numPr>
      <w:outlineLvl w:val="8"/>
    </w:pPr>
    <w:rPr>
      <w:rFonts w:cs="Arial"/>
      <w:kern w:val="1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customStyle="1" w:styleId="Absatz-Standardschriftart1">
    <w:name w:val="Absatz-Standardschriftart1"/>
  </w:style>
  <w:style w:type="character" w:styleId="PageNumber">
    <w:name w:val="page number"/>
    <w:basedOn w:val="Absatz-Standardschriftart1"/>
  </w:style>
  <w:style w:type="character" w:customStyle="1" w:styleId="Kommentarzeichen1">
    <w:name w:val="Kommentarzeichen1"/>
    <w:rPr>
      <w:sz w:val="16"/>
      <w:szCs w:val="16"/>
    </w:rPr>
  </w:style>
  <w:style w:type="character" w:customStyle="1" w:styleId="Car">
    <w:name w:val=" Car"/>
    <w:rPr>
      <w:rFonts w:ascii="Arial" w:eastAsia="PMingLiU" w:hAnsi="Arial" w:cs="Arial"/>
      <w:b/>
      <w:bCs/>
      <w:kern w:val="1"/>
      <w:sz w:val="24"/>
      <w:szCs w:val="32"/>
      <w:lang w:val="fr-CH" w:eastAsia="ar-SA" w:bidi="ar-SA"/>
    </w:rPr>
  </w:style>
  <w:style w:type="character" w:customStyle="1" w:styleId="Aufzhlungszeichen1">
    <w:name w:val="Aufzählungszeichen1"/>
    <w:rPr>
      <w:rFonts w:ascii="StarSymbol" w:eastAsia="StarSymbol" w:hAnsi="StarSymbol" w:cs="StarSymbol"/>
      <w:sz w:val="18"/>
      <w:szCs w:val="18"/>
    </w:rPr>
  </w:style>
  <w:style w:type="paragraph" w:customStyle="1" w:styleId="berschrift">
    <w:name w:val="Überschrift"/>
    <w:basedOn w:val="Normal"/>
    <w:next w:val="BodyText"/>
    <w:pPr>
      <w:keepNext/>
      <w:spacing w:before="240" w:after="120"/>
    </w:pPr>
    <w:rPr>
      <w:rFonts w:eastAsia="Lucida Sans Unicode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customStyle="1" w:styleId="Beschriftung1">
    <w:name w:val="Beschriftung1"/>
    <w:basedOn w:val="Normal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Verzeichnis">
    <w:name w:val="Verzeichnis"/>
    <w:basedOn w:val="Normal"/>
    <w:pPr>
      <w:suppressLineNumbers/>
    </w:pPr>
    <w:rPr>
      <w:rFonts w:cs="Tahoma"/>
    </w:rPr>
  </w:style>
  <w:style w:type="paragraph" w:customStyle="1" w:styleId="Kommentartext1">
    <w:name w:val="Kommentartext1"/>
    <w:basedOn w:val="Normal"/>
    <w:next w:val="Normal"/>
    <w:rPr>
      <w:color w:val="000080"/>
      <w:u w:val="dotted"/>
    </w:rPr>
  </w:style>
  <w:style w:type="paragraph" w:styleId="Header">
    <w:name w:val="header"/>
    <w:basedOn w:val="Normal"/>
    <w:rPr>
      <w:sz w:val="16"/>
    </w:rPr>
  </w:style>
  <w:style w:type="paragraph" w:styleId="Title">
    <w:name w:val="Title"/>
    <w:basedOn w:val="Normal"/>
    <w:next w:val="Normal"/>
    <w:qFormat/>
    <w:pPr>
      <w:keepNext/>
    </w:pPr>
    <w:rPr>
      <w:rFonts w:cs="Arial"/>
      <w:b/>
      <w:bCs/>
      <w:kern w:val="1"/>
      <w:sz w:val="40"/>
      <w:szCs w:val="32"/>
    </w:rPr>
  </w:style>
  <w:style w:type="paragraph" w:styleId="Subtitle">
    <w:name w:val="Subtitle"/>
    <w:basedOn w:val="berschrift"/>
    <w:next w:val="BodyText"/>
    <w:qFormat/>
    <w:pPr>
      <w:jc w:val="center"/>
    </w:pPr>
    <w:rPr>
      <w:i/>
      <w:iCs/>
    </w:rPr>
  </w:style>
  <w:style w:type="paragraph" w:customStyle="1" w:styleId="CDBTitel">
    <w:name w:val="CDB_Titel"/>
    <w:basedOn w:val="Title"/>
    <w:pPr>
      <w:keepNext w:val="0"/>
      <w:spacing w:after="260" w:line="480" w:lineRule="exact"/>
    </w:pPr>
    <w:rPr>
      <w:rFonts w:eastAsia="Times New Roman"/>
      <w:sz w:val="42"/>
    </w:rPr>
  </w:style>
  <w:style w:type="paragraph" w:customStyle="1" w:styleId="TabellenInhalt">
    <w:name w:val="Tabellen Inhalt"/>
    <w:basedOn w:val="Normal"/>
    <w:pPr>
      <w:suppressLineNumbers/>
      <w:spacing w:before="20" w:after="20" w:line="260" w:lineRule="exact"/>
    </w:pPr>
    <w:rPr>
      <w:rFonts w:eastAsia="Times New Roman"/>
    </w:rPr>
  </w:style>
  <w:style w:type="paragraph" w:customStyle="1" w:styleId="Tabellenberschrift">
    <w:name w:val="Tabellen Überschrift"/>
    <w:basedOn w:val="TabellenInhalt"/>
    <w:rPr>
      <w:bCs/>
      <w:color w:val="FFFFFF"/>
    </w:rPr>
  </w:style>
  <w:style w:type="paragraph" w:styleId="Footer">
    <w:name w:val="footer"/>
    <w:basedOn w:val="Normal"/>
    <w:rPr>
      <w:sz w:val="16"/>
      <w:szCs w:val="16"/>
    </w:rPr>
  </w:style>
  <w:style w:type="paragraph" w:styleId="TOC1">
    <w:name w:val="toc 1"/>
    <w:basedOn w:val="Normal"/>
    <w:next w:val="Normal"/>
    <w:semiHidden/>
    <w:pPr>
      <w:ind w:left="352" w:hanging="352"/>
    </w:pPr>
    <w:rPr>
      <w:kern w:val="1"/>
    </w:rPr>
  </w:style>
  <w:style w:type="paragraph" w:styleId="TOC2">
    <w:name w:val="toc 2"/>
    <w:basedOn w:val="Normal"/>
    <w:next w:val="Normal"/>
    <w:semiHidden/>
    <w:pPr>
      <w:ind w:left="516" w:hanging="516"/>
    </w:pPr>
    <w:rPr>
      <w:kern w:val="1"/>
    </w:rPr>
  </w:style>
  <w:style w:type="paragraph" w:styleId="TOC3">
    <w:name w:val="toc 3"/>
    <w:basedOn w:val="Normal"/>
    <w:next w:val="Normal"/>
    <w:semiHidden/>
    <w:pPr>
      <w:ind w:left="686" w:hanging="686"/>
    </w:pPr>
    <w:rPr>
      <w:kern w:val="1"/>
    </w:rPr>
  </w:style>
  <w:style w:type="paragraph" w:styleId="TOC4">
    <w:name w:val="toc 4"/>
    <w:basedOn w:val="Normal"/>
    <w:next w:val="Normal"/>
    <w:semiHidden/>
    <w:pPr>
      <w:ind w:left="851" w:hanging="851"/>
    </w:pPr>
    <w:rPr>
      <w:kern w:val="1"/>
    </w:rPr>
  </w:style>
  <w:style w:type="paragraph" w:styleId="TOC5">
    <w:name w:val="toc 5"/>
    <w:basedOn w:val="Normal"/>
    <w:next w:val="Normal"/>
    <w:semiHidden/>
    <w:pPr>
      <w:ind w:left="1021" w:hanging="1021"/>
    </w:pPr>
    <w:rPr>
      <w:kern w:val="1"/>
    </w:rPr>
  </w:style>
  <w:style w:type="paragraph" w:styleId="TOC6">
    <w:name w:val="toc 6"/>
    <w:basedOn w:val="Normal"/>
    <w:next w:val="Normal"/>
    <w:semiHidden/>
    <w:pPr>
      <w:ind w:left="1185" w:hanging="1185"/>
    </w:pPr>
    <w:rPr>
      <w:kern w:val="1"/>
    </w:rPr>
  </w:style>
  <w:style w:type="paragraph" w:styleId="TOC7">
    <w:name w:val="toc 7"/>
    <w:basedOn w:val="Normal"/>
    <w:next w:val="Normal"/>
    <w:semiHidden/>
    <w:pPr>
      <w:ind w:left="1349" w:hanging="1349"/>
    </w:pPr>
    <w:rPr>
      <w:kern w:val="1"/>
    </w:rPr>
  </w:style>
  <w:style w:type="paragraph" w:styleId="TOC8">
    <w:name w:val="toc 8"/>
    <w:basedOn w:val="Normal"/>
    <w:next w:val="Normal"/>
    <w:semiHidden/>
    <w:pPr>
      <w:ind w:left="1520" w:hanging="1520"/>
    </w:pPr>
    <w:rPr>
      <w:kern w:val="1"/>
    </w:rPr>
  </w:style>
  <w:style w:type="paragraph" w:styleId="TOC9">
    <w:name w:val="toc 9"/>
    <w:basedOn w:val="Normal"/>
    <w:next w:val="Normal"/>
    <w:semiHidden/>
    <w:pPr>
      <w:ind w:left="1684" w:hanging="1684"/>
    </w:pPr>
    <w:rPr>
      <w:kern w:val="1"/>
    </w:rPr>
  </w:style>
  <w:style w:type="paragraph" w:customStyle="1" w:styleId="Textedebulles">
    <w:name w:val="Texte de bulles"/>
    <w:basedOn w:val="Normal"/>
    <w:rPr>
      <w:rFonts w:ascii="Tahoma" w:hAnsi="Tahoma" w:cs="Tahoma"/>
      <w:sz w:val="16"/>
      <w:szCs w:val="16"/>
    </w:rPr>
  </w:style>
  <w:style w:type="paragraph" w:customStyle="1" w:styleId="CDBuLinie">
    <w:name w:val="CDB_uLinie"/>
    <w:basedOn w:val="Normal"/>
    <w:pPr>
      <w:pBdr>
        <w:bottom w:val="single" w:sz="4" w:space="1" w:color="000000"/>
      </w:pBdr>
      <w:spacing w:after="320"/>
      <w:ind w:left="28" w:right="28"/>
    </w:pPr>
    <w:rPr>
      <w:rFonts w:eastAsia="Times New Roman"/>
      <w:sz w:val="15"/>
      <w:szCs w:val="15"/>
      <w:lang w:val="de-CH"/>
    </w:rPr>
  </w:style>
  <w:style w:type="paragraph" w:customStyle="1" w:styleId="Listennummer51">
    <w:name w:val="Listennummer 51"/>
    <w:basedOn w:val="Normal"/>
    <w:rPr>
      <w:rFonts w:ascii="Frutiger 45 Light" w:eastAsia="Times New Roman" w:hAnsi="Frutiger 45 Light"/>
      <w:szCs w:val="24"/>
      <w:lang w:val="fr-CH"/>
    </w:rPr>
  </w:style>
  <w:style w:type="paragraph" w:customStyle="1" w:styleId="CDBAbsenderinformation">
    <w:name w:val="CDB_Absenderinformation"/>
    <w:basedOn w:val="Footer"/>
    <w:pPr>
      <w:spacing w:line="200" w:lineRule="exact"/>
    </w:pPr>
    <w:rPr>
      <w:rFonts w:eastAsia="Times New Roman"/>
      <w:sz w:val="15"/>
      <w:szCs w:val="15"/>
      <w:lang w:val="de-CH"/>
    </w:rPr>
  </w:style>
  <w:style w:type="paragraph" w:customStyle="1" w:styleId="Inhaltsverzeichnis10">
    <w:name w:val="Inhaltsverzeichnis 10"/>
    <w:basedOn w:val="Verzeichnis"/>
    <w:pPr>
      <w:tabs>
        <w:tab w:val="right" w:leader="dot" w:pos="9637"/>
      </w:tabs>
      <w:ind w:left="2547"/>
    </w:pPr>
  </w:style>
  <w:style w:type="table" w:styleId="TableGrid">
    <w:name w:val="Table Grid"/>
    <w:basedOn w:val="TableNormal"/>
    <w:rsid w:val="009073B5"/>
    <w:pPr>
      <w:suppressAutoHyphens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A33095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A1706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17064"/>
    <w:rPr>
      <w:rFonts w:ascii="Tahoma" w:eastAsia="PMingLiU" w:hAnsi="Tahoma" w:cs="Tahoma"/>
      <w:sz w:val="16"/>
      <w:szCs w:val="16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138</Words>
  <Characters>873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Projektantrag</vt:lpstr>
      <vt:lpstr>Projektantrag</vt:lpstr>
    </vt:vector>
  </TitlesOfParts>
  <Company>GIBB</Company>
  <LinksUpToDate>false</LinksUpToDate>
  <CharactersWithSpaces>1009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Projektantrag</dc:title>
  <dc:creator>Martin Frieden</dc:creator>
  <cp:lastModifiedBy>Gabriel Nadler</cp:lastModifiedBy>
  <cp:revision>4</cp:revision>
  <cp:lastPrinted>2011-02-04T14:48:00Z</cp:lastPrinted>
  <dcterms:created xsi:type="dcterms:W3CDTF">2013-02-04T14:52:00Z</dcterms:created>
  <dcterms:modified xsi:type="dcterms:W3CDTF">2013-02-04T15:46:00Z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_Organisation">
    <vt:lpwstr>&lt;Organisation / Firma&gt;</vt:lpwstr>
  </property>
</Properties>
</file>